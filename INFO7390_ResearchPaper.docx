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D3CDB" w14:textId="77777777" w:rsidR="00657F72" w:rsidRDefault="00657F72">
      <w:pPr>
        <w:spacing w:line="200" w:lineRule="exact"/>
      </w:pPr>
    </w:p>
    <w:p w14:paraId="47B47B85" w14:textId="77777777" w:rsidR="00657F72" w:rsidRDefault="00657F72">
      <w:pPr>
        <w:spacing w:before="17" w:line="260" w:lineRule="exact"/>
        <w:rPr>
          <w:sz w:val="26"/>
          <w:szCs w:val="26"/>
        </w:rPr>
        <w:sectPr w:rsidR="00657F72">
          <w:headerReference w:type="default" r:id="rId7"/>
          <w:footerReference w:type="default" r:id="rId8"/>
          <w:pgSz w:w="12240" w:h="15840"/>
          <w:pgMar w:top="960" w:right="1320" w:bottom="280" w:left="1340" w:header="762" w:footer="1012" w:gutter="0"/>
          <w:pgNumType w:start="1"/>
          <w:cols w:space="720"/>
        </w:sectPr>
      </w:pPr>
    </w:p>
    <w:p w14:paraId="71F36E9C" w14:textId="13EC9622" w:rsidR="00657F72" w:rsidRDefault="005268BB">
      <w:pPr>
        <w:spacing w:before="48" w:line="277" w:lineRule="auto"/>
        <w:ind w:left="255" w:right="158"/>
        <w:jc w:val="center"/>
        <w:rPr>
          <w:sz w:val="32"/>
          <w:szCs w:val="32"/>
        </w:rPr>
      </w:pPr>
      <w:r>
        <w:rPr>
          <w:b/>
          <w:w w:val="99"/>
          <w:sz w:val="32"/>
          <w:szCs w:val="32"/>
        </w:rPr>
        <w:t>Application of Deep Neural Networks in Diabetes Prediction Development</w:t>
      </w:r>
    </w:p>
    <w:p w14:paraId="25538E5C" w14:textId="77777777" w:rsidR="00CC5868" w:rsidRDefault="00690DF0" w:rsidP="00CC5868">
      <w:pPr>
        <w:spacing w:line="180" w:lineRule="exact"/>
        <w:ind w:left="444" w:right="346"/>
        <w:jc w:val="center"/>
        <w:rPr>
          <w:sz w:val="18"/>
          <w:szCs w:val="18"/>
        </w:rPr>
      </w:pPr>
      <w:r>
        <w:rPr>
          <w:i/>
          <w:sz w:val="18"/>
          <w:szCs w:val="18"/>
        </w:rPr>
        <w:t>Ashmita Nigam</w:t>
      </w:r>
      <w:r w:rsidR="00492A30">
        <w:rPr>
          <w:i/>
          <w:sz w:val="18"/>
          <w:szCs w:val="18"/>
        </w:rPr>
        <w:t xml:space="preserve"> | </w:t>
      </w:r>
      <w:hyperlink r:id="rId9" w:history="1">
        <w:r w:rsidR="00CC5868" w:rsidRPr="00C26A2F">
          <w:rPr>
            <w:rStyle w:val="Hyperlink"/>
            <w:i/>
            <w:sz w:val="18"/>
            <w:szCs w:val="18"/>
          </w:rPr>
          <w:t>nigam.as@husky.neu.edu</w:t>
        </w:r>
      </w:hyperlink>
      <w:r w:rsidR="00CC5868">
        <w:rPr>
          <w:sz w:val="18"/>
          <w:szCs w:val="18"/>
        </w:rPr>
        <w:t xml:space="preserve">   </w:t>
      </w:r>
    </w:p>
    <w:p w14:paraId="63021844" w14:textId="77777777" w:rsidR="00657F72" w:rsidRDefault="00657F72">
      <w:pPr>
        <w:spacing w:before="4" w:line="120" w:lineRule="exact"/>
        <w:rPr>
          <w:sz w:val="13"/>
          <w:szCs w:val="13"/>
        </w:rPr>
      </w:pPr>
    </w:p>
    <w:p w14:paraId="6269C649" w14:textId="77777777" w:rsidR="00657F72" w:rsidRDefault="00657F72">
      <w:pPr>
        <w:spacing w:line="200" w:lineRule="exact"/>
      </w:pPr>
    </w:p>
    <w:p w14:paraId="15F4998C" w14:textId="66BD26F4" w:rsidR="00657F72" w:rsidRDefault="00492A30" w:rsidP="005268BB">
      <w:pPr>
        <w:spacing w:line="277" w:lineRule="auto"/>
        <w:ind w:left="100" w:right="-48"/>
        <w:jc w:val="both"/>
        <w:rPr>
          <w:b/>
          <w:i/>
          <w:sz w:val="22"/>
          <w:szCs w:val="22"/>
        </w:rPr>
      </w:pPr>
      <w:r>
        <w:rPr>
          <w:b/>
          <w:i/>
          <w:sz w:val="24"/>
          <w:szCs w:val="24"/>
        </w:rPr>
        <w:t xml:space="preserve">Abstract </w:t>
      </w:r>
      <w:r>
        <w:rPr>
          <w:b/>
          <w:w w:val="99"/>
          <w:sz w:val="32"/>
          <w:szCs w:val="32"/>
        </w:rPr>
        <w:t>—</w:t>
      </w:r>
      <w:r w:rsidR="005268BB">
        <w:rPr>
          <w:b/>
          <w:i/>
          <w:sz w:val="22"/>
          <w:szCs w:val="22"/>
        </w:rPr>
        <w:t xml:space="preserve">Machine learning and Deep Learning are popular technologies which are innovating the world, predicting outcomes and plays an important role in making good decisions. In a sector like healthcare, it is interesting to note how deep learning and machine learning can be beneficial in diagnosis and treatment of diseases like Diabetes. </w:t>
      </w:r>
    </w:p>
    <w:p w14:paraId="3E044F94" w14:textId="61FA4480" w:rsidR="005268BB" w:rsidRPr="005268BB" w:rsidRDefault="005268BB" w:rsidP="005268BB">
      <w:pPr>
        <w:spacing w:line="277" w:lineRule="auto"/>
        <w:ind w:right="-48"/>
        <w:jc w:val="both"/>
        <w:rPr>
          <w:b/>
          <w:i/>
          <w:sz w:val="22"/>
          <w:szCs w:val="22"/>
        </w:rPr>
      </w:pPr>
      <w:r>
        <w:rPr>
          <w:b/>
          <w:i/>
          <w:sz w:val="24"/>
          <w:szCs w:val="24"/>
        </w:rPr>
        <w:t xml:space="preserve"> </w:t>
      </w:r>
      <w:r w:rsidRPr="005268BB">
        <w:rPr>
          <w:b/>
          <w:i/>
          <w:sz w:val="22"/>
          <w:szCs w:val="22"/>
        </w:rPr>
        <w:t>Diabetes</w:t>
      </w:r>
      <w:r>
        <w:rPr>
          <w:b/>
          <w:i/>
          <w:sz w:val="22"/>
          <w:szCs w:val="22"/>
        </w:rPr>
        <w:t xml:space="preserve"> is one of the most popular disease affecting the patients due to lack of insulin content in the body. Through this project, we aim to employ different machine learning techniques and deep learning techniques to identify important diabetes biomarkers and based on other data identify whether person has diabetes or not and compare the performances of these models. We also aim to develop an efficient model which can </w:t>
      </w:r>
      <w:r w:rsidR="006E0136">
        <w:rPr>
          <w:b/>
          <w:i/>
          <w:sz w:val="22"/>
          <w:szCs w:val="22"/>
        </w:rPr>
        <w:t>make good predictions.</w:t>
      </w:r>
    </w:p>
    <w:p w14:paraId="63B34A74" w14:textId="77777777" w:rsidR="00657F72" w:rsidRDefault="00657F72">
      <w:pPr>
        <w:spacing w:before="9" w:line="240" w:lineRule="exact"/>
        <w:rPr>
          <w:sz w:val="24"/>
          <w:szCs w:val="24"/>
        </w:rPr>
      </w:pPr>
    </w:p>
    <w:p w14:paraId="703C1FA0" w14:textId="77777777" w:rsidR="00657F72" w:rsidRDefault="00492A30">
      <w:pPr>
        <w:ind w:left="100" w:right="2887"/>
        <w:jc w:val="both"/>
        <w:rPr>
          <w:sz w:val="32"/>
          <w:szCs w:val="32"/>
        </w:rPr>
      </w:pPr>
      <w:r>
        <w:rPr>
          <w:b/>
          <w:w w:val="99"/>
          <w:sz w:val="32"/>
          <w:szCs w:val="32"/>
        </w:rPr>
        <w:t>Keywords</w:t>
      </w:r>
    </w:p>
    <w:p w14:paraId="4D963502" w14:textId="6439FFF6" w:rsidR="00657F72" w:rsidRDefault="006E0136">
      <w:pPr>
        <w:spacing w:before="32" w:line="277" w:lineRule="auto"/>
        <w:ind w:left="100" w:right="1038"/>
        <w:rPr>
          <w:sz w:val="22"/>
          <w:szCs w:val="22"/>
        </w:rPr>
      </w:pPr>
      <w:r>
        <w:rPr>
          <w:sz w:val="22"/>
          <w:szCs w:val="22"/>
        </w:rPr>
        <w:t>Deep Learning</w:t>
      </w:r>
      <w:r w:rsidR="00492A30">
        <w:rPr>
          <w:sz w:val="22"/>
          <w:szCs w:val="22"/>
        </w:rPr>
        <w:t xml:space="preserve">, </w:t>
      </w:r>
      <w:r>
        <w:rPr>
          <w:sz w:val="22"/>
          <w:szCs w:val="22"/>
        </w:rPr>
        <w:t>Deep Neural Networks</w:t>
      </w:r>
      <w:r w:rsidR="00492A30">
        <w:rPr>
          <w:sz w:val="22"/>
          <w:szCs w:val="22"/>
        </w:rPr>
        <w:t xml:space="preserve">, AUC, </w:t>
      </w:r>
      <w:r w:rsidR="00D13931">
        <w:rPr>
          <w:sz w:val="22"/>
          <w:szCs w:val="22"/>
        </w:rPr>
        <w:t>Hyperparameter tuning</w:t>
      </w:r>
      <w:r w:rsidR="00492A30">
        <w:rPr>
          <w:sz w:val="22"/>
          <w:szCs w:val="22"/>
        </w:rPr>
        <w:t>,</w:t>
      </w:r>
      <w:r w:rsidR="00D13931">
        <w:rPr>
          <w:sz w:val="22"/>
          <w:szCs w:val="22"/>
        </w:rPr>
        <w:t xml:space="preserve"> </w:t>
      </w:r>
      <w:r>
        <w:rPr>
          <w:sz w:val="22"/>
          <w:szCs w:val="22"/>
        </w:rPr>
        <w:t>Diabetes prediction</w:t>
      </w:r>
      <w:r w:rsidR="00D13931">
        <w:rPr>
          <w:sz w:val="22"/>
          <w:szCs w:val="22"/>
        </w:rPr>
        <w:t xml:space="preserve">, </w:t>
      </w:r>
      <w:r>
        <w:rPr>
          <w:sz w:val="22"/>
          <w:szCs w:val="22"/>
        </w:rPr>
        <w:t>Biomarkers</w:t>
      </w:r>
      <w:r w:rsidR="00005110">
        <w:rPr>
          <w:sz w:val="22"/>
          <w:szCs w:val="22"/>
        </w:rPr>
        <w:t>,</w:t>
      </w:r>
    </w:p>
    <w:p w14:paraId="167C7F8C" w14:textId="77777777" w:rsidR="002B2CDC" w:rsidRDefault="002B2CDC">
      <w:pPr>
        <w:spacing w:before="32" w:line="277" w:lineRule="auto"/>
        <w:ind w:left="100" w:right="1038"/>
        <w:rPr>
          <w:sz w:val="22"/>
          <w:szCs w:val="22"/>
        </w:rPr>
      </w:pPr>
      <w:r>
        <w:rPr>
          <w:sz w:val="22"/>
          <w:szCs w:val="22"/>
        </w:rPr>
        <w:t>Gradient Boosting Algorithm (GBM)</w:t>
      </w:r>
      <w:r w:rsidR="007813D8">
        <w:rPr>
          <w:sz w:val="22"/>
          <w:szCs w:val="22"/>
        </w:rPr>
        <w:t>,</w:t>
      </w:r>
    </w:p>
    <w:p w14:paraId="482B47BC" w14:textId="4F260E01" w:rsidR="004C3DCC" w:rsidRDefault="006E0136">
      <w:pPr>
        <w:spacing w:before="32" w:line="277" w:lineRule="auto"/>
        <w:ind w:left="100" w:right="1038"/>
        <w:rPr>
          <w:sz w:val="22"/>
          <w:szCs w:val="22"/>
        </w:rPr>
      </w:pPr>
      <w:r>
        <w:rPr>
          <w:sz w:val="22"/>
          <w:szCs w:val="22"/>
        </w:rPr>
        <w:t>TensorFlow</w:t>
      </w:r>
      <w:r w:rsidR="004C3DCC">
        <w:rPr>
          <w:sz w:val="22"/>
          <w:szCs w:val="22"/>
        </w:rPr>
        <w:t xml:space="preserve">, </w:t>
      </w:r>
      <w:r>
        <w:rPr>
          <w:sz w:val="22"/>
          <w:szCs w:val="22"/>
        </w:rPr>
        <w:t>Keras</w:t>
      </w:r>
    </w:p>
    <w:p w14:paraId="3F6BCA51" w14:textId="77777777" w:rsidR="004C3DCC" w:rsidRDefault="004C3DCC">
      <w:pPr>
        <w:spacing w:before="32" w:line="277" w:lineRule="auto"/>
        <w:ind w:left="100" w:right="1038"/>
        <w:rPr>
          <w:sz w:val="22"/>
          <w:szCs w:val="22"/>
        </w:rPr>
      </w:pPr>
      <w:r>
        <w:rPr>
          <w:sz w:val="22"/>
          <w:szCs w:val="22"/>
        </w:rPr>
        <w:t>Prediction,</w:t>
      </w:r>
    </w:p>
    <w:p w14:paraId="00BA8DBA" w14:textId="12F2DF1D" w:rsidR="009E2743" w:rsidRDefault="004C3DCC" w:rsidP="006E0136">
      <w:pPr>
        <w:spacing w:before="32" w:line="277" w:lineRule="auto"/>
        <w:ind w:left="100" w:right="1038"/>
        <w:rPr>
          <w:sz w:val="22"/>
          <w:szCs w:val="22"/>
        </w:rPr>
      </w:pPr>
      <w:r>
        <w:rPr>
          <w:sz w:val="22"/>
          <w:szCs w:val="22"/>
        </w:rPr>
        <w:t>Classificatio</w:t>
      </w:r>
      <w:r w:rsidR="006E0136">
        <w:rPr>
          <w:sz w:val="22"/>
          <w:szCs w:val="22"/>
        </w:rPr>
        <w:t>n</w:t>
      </w:r>
    </w:p>
    <w:p w14:paraId="0A6624BE" w14:textId="77777777" w:rsidR="006E0136" w:rsidRPr="006E0136" w:rsidRDefault="006E0136" w:rsidP="006E0136">
      <w:pPr>
        <w:spacing w:before="32" w:line="277" w:lineRule="auto"/>
        <w:ind w:left="100" w:right="1038"/>
        <w:rPr>
          <w:sz w:val="22"/>
          <w:szCs w:val="22"/>
        </w:rPr>
      </w:pPr>
    </w:p>
    <w:p w14:paraId="0FDBDBB6" w14:textId="0B9C5243" w:rsidR="009E2743" w:rsidRDefault="009E2743" w:rsidP="00005110">
      <w:pPr>
        <w:spacing w:before="33"/>
        <w:ind w:right="335"/>
        <w:jc w:val="both"/>
      </w:pPr>
    </w:p>
    <w:p w14:paraId="070C8187" w14:textId="05D1B977" w:rsidR="006E0136" w:rsidRDefault="006E0136" w:rsidP="00005110">
      <w:pPr>
        <w:spacing w:before="33"/>
        <w:ind w:right="335"/>
        <w:jc w:val="both"/>
      </w:pPr>
    </w:p>
    <w:p w14:paraId="59C4BE28" w14:textId="6BBFD9A6" w:rsidR="006E0136" w:rsidRDefault="006E0136" w:rsidP="00005110">
      <w:pPr>
        <w:spacing w:before="33"/>
        <w:ind w:right="335"/>
        <w:jc w:val="both"/>
      </w:pPr>
    </w:p>
    <w:p w14:paraId="3A0D9C55" w14:textId="3733396D" w:rsidR="006E0136" w:rsidRDefault="006E0136" w:rsidP="00005110">
      <w:pPr>
        <w:spacing w:before="33"/>
        <w:ind w:right="335"/>
        <w:jc w:val="both"/>
      </w:pPr>
    </w:p>
    <w:p w14:paraId="432EEE8D" w14:textId="7A827CE6" w:rsidR="006E0136" w:rsidRDefault="006E0136" w:rsidP="00005110">
      <w:pPr>
        <w:spacing w:before="33"/>
        <w:ind w:right="335"/>
        <w:jc w:val="both"/>
      </w:pPr>
    </w:p>
    <w:p w14:paraId="7AFE700C" w14:textId="0E1D7D2A" w:rsidR="006E0136" w:rsidRDefault="006E0136" w:rsidP="00005110">
      <w:pPr>
        <w:spacing w:before="33"/>
        <w:ind w:right="335"/>
        <w:jc w:val="both"/>
      </w:pPr>
    </w:p>
    <w:p w14:paraId="1C577107" w14:textId="6197D8EE" w:rsidR="006E0136" w:rsidRDefault="006E0136" w:rsidP="00005110">
      <w:pPr>
        <w:spacing w:before="33"/>
        <w:ind w:right="335"/>
        <w:jc w:val="both"/>
      </w:pPr>
    </w:p>
    <w:p w14:paraId="196A15EE" w14:textId="15D7FB6B" w:rsidR="006E0136" w:rsidRDefault="006E0136" w:rsidP="00005110">
      <w:pPr>
        <w:spacing w:before="33"/>
        <w:ind w:right="335"/>
        <w:jc w:val="both"/>
      </w:pPr>
    </w:p>
    <w:p w14:paraId="19D4F4F1" w14:textId="19C57674" w:rsidR="006E0136" w:rsidRDefault="006E0136" w:rsidP="00005110">
      <w:pPr>
        <w:spacing w:before="33"/>
        <w:ind w:right="335"/>
        <w:jc w:val="both"/>
      </w:pPr>
    </w:p>
    <w:p w14:paraId="475DFCC2" w14:textId="77777777" w:rsidR="006E0136" w:rsidRDefault="006E0136" w:rsidP="00005110">
      <w:pPr>
        <w:spacing w:before="33"/>
        <w:ind w:right="335"/>
        <w:jc w:val="both"/>
      </w:pPr>
    </w:p>
    <w:p w14:paraId="00887F02" w14:textId="77777777" w:rsidR="00657F72" w:rsidRPr="00005110" w:rsidRDefault="009E2743" w:rsidP="00005110">
      <w:pPr>
        <w:spacing w:before="33"/>
        <w:ind w:right="335"/>
        <w:jc w:val="both"/>
        <w:rPr>
          <w:sz w:val="22"/>
          <w:szCs w:val="22"/>
        </w:rPr>
      </w:pPr>
      <w:r>
        <w:t xml:space="preserve">                  </w:t>
      </w:r>
      <w:r w:rsidR="00005110">
        <w:t xml:space="preserve"> </w:t>
      </w:r>
      <w:r w:rsidR="00FB578B">
        <w:rPr>
          <w:b/>
          <w:w w:val="99"/>
          <w:sz w:val="32"/>
          <w:szCs w:val="32"/>
        </w:rPr>
        <w:t>1</w:t>
      </w:r>
      <w:r w:rsidR="00492A30">
        <w:rPr>
          <w:b/>
          <w:w w:val="99"/>
          <w:sz w:val="32"/>
          <w:szCs w:val="32"/>
        </w:rPr>
        <w:t>.</w:t>
      </w:r>
      <w:r w:rsidR="00492A30">
        <w:rPr>
          <w:b/>
          <w:sz w:val="32"/>
          <w:szCs w:val="32"/>
        </w:rPr>
        <w:t xml:space="preserve">    </w:t>
      </w:r>
      <w:r w:rsidR="00492A30">
        <w:rPr>
          <w:b/>
          <w:w w:val="99"/>
          <w:sz w:val="32"/>
          <w:szCs w:val="32"/>
        </w:rPr>
        <w:t>Introduction</w:t>
      </w:r>
    </w:p>
    <w:p w14:paraId="0F7D1CF3" w14:textId="77777777" w:rsidR="00657F72" w:rsidRDefault="00657F72">
      <w:pPr>
        <w:spacing w:line="200" w:lineRule="exact"/>
      </w:pPr>
    </w:p>
    <w:p w14:paraId="4DCC4E5D" w14:textId="77777777" w:rsidR="00657F72" w:rsidRDefault="00657F72">
      <w:pPr>
        <w:spacing w:before="2" w:line="200" w:lineRule="exact"/>
      </w:pPr>
    </w:p>
    <w:p w14:paraId="31E71656" w14:textId="39F4FA9C" w:rsidR="00657F72" w:rsidRDefault="006E0136">
      <w:pPr>
        <w:spacing w:before="2" w:line="277" w:lineRule="auto"/>
        <w:ind w:right="78"/>
        <w:jc w:val="both"/>
        <w:rPr>
          <w:sz w:val="22"/>
          <w:szCs w:val="22"/>
        </w:rPr>
        <w:sectPr w:rsidR="00657F72">
          <w:type w:val="continuous"/>
          <w:pgSz w:w="12240" w:h="15840"/>
          <w:pgMar w:top="960" w:right="1320" w:bottom="280" w:left="1340" w:header="720" w:footer="720" w:gutter="0"/>
          <w:cols w:num="2" w:space="720" w:equalWidth="0">
            <w:col w:w="4423" w:space="718"/>
            <w:col w:w="4439"/>
          </w:cols>
        </w:sectPr>
      </w:pPr>
      <w:r>
        <w:rPr>
          <w:sz w:val="22"/>
          <w:szCs w:val="22"/>
        </w:rPr>
        <w:t>Machine Learning and Deep Learning are the subsets of artificial intelligence. These are the algorithms which can parse the data, learn from the data and then apply their learning to make informed decisions. Machine learning and deep learning techniques are being used for image recognition, classification, image classification, regression problems and used in varied business domains.</w:t>
      </w:r>
      <w:r w:rsidR="007162C2">
        <w:rPr>
          <w:sz w:val="22"/>
          <w:szCs w:val="22"/>
        </w:rPr>
        <w:t xml:space="preserve"> </w:t>
      </w:r>
      <w:r w:rsidR="00AE65DD">
        <w:rPr>
          <w:sz w:val="22"/>
          <w:szCs w:val="22"/>
        </w:rPr>
        <w:t>Here we have taken a healthcare related diabetes dataset and tried to identify different biomarkers in diabetes and predicting whether person will have diabetes or not depending upon the other features present in the dataset. To achieve this, we have used different machine learning techniques such as Random Classifier, Gradient Boosting algorithm, K-Nearest Neighbors classifier and developed artificial neural network models to predict the outcome. We have used different evaluation metrics to evaluate different models such as Accuracy and AUC-ROC. We have plotted various performance related curves to understand the performance of these models better. Deep Learning Models of varied layers and different values of hyperparameters are used to improvise the model and achieve good accuracy score and minimize the losses as much as we can. In order to implement deep learning models, TensorFlow and Keras libraries are used.</w:t>
      </w:r>
      <w:r w:rsidR="009E2743">
        <w:rPr>
          <w:sz w:val="22"/>
          <w:szCs w:val="22"/>
        </w:rPr>
        <w:t xml:space="preserve"> </w:t>
      </w:r>
    </w:p>
    <w:p w14:paraId="09509ED6" w14:textId="77777777" w:rsidR="00657F72" w:rsidRDefault="00657F72">
      <w:pPr>
        <w:spacing w:line="200" w:lineRule="exact"/>
      </w:pPr>
    </w:p>
    <w:p w14:paraId="74EA370E" w14:textId="77777777" w:rsidR="00657F72" w:rsidRDefault="00657F72">
      <w:pPr>
        <w:spacing w:before="17" w:line="260" w:lineRule="exact"/>
        <w:rPr>
          <w:sz w:val="26"/>
          <w:szCs w:val="26"/>
        </w:rPr>
        <w:sectPr w:rsidR="00657F72">
          <w:pgSz w:w="12240" w:h="15840"/>
          <w:pgMar w:top="960" w:right="1320" w:bottom="280" w:left="1340" w:header="762" w:footer="1012" w:gutter="0"/>
          <w:cols w:space="720"/>
        </w:sectPr>
      </w:pPr>
    </w:p>
    <w:p w14:paraId="584F0095" w14:textId="77777777" w:rsidR="00657F72" w:rsidRDefault="00657F72">
      <w:pPr>
        <w:spacing w:before="1" w:line="260" w:lineRule="exact"/>
        <w:rPr>
          <w:sz w:val="26"/>
          <w:szCs w:val="26"/>
        </w:rPr>
      </w:pPr>
    </w:p>
    <w:p w14:paraId="69D62E91" w14:textId="77777777" w:rsidR="00657F72" w:rsidRDefault="00EA33D3">
      <w:pPr>
        <w:ind w:left="1372" w:right="1246"/>
        <w:jc w:val="center"/>
        <w:rPr>
          <w:sz w:val="32"/>
          <w:szCs w:val="32"/>
        </w:rPr>
      </w:pPr>
      <w:r>
        <w:rPr>
          <w:b/>
          <w:w w:val="99"/>
          <w:sz w:val="32"/>
          <w:szCs w:val="32"/>
        </w:rPr>
        <w:t>2</w:t>
      </w:r>
      <w:r w:rsidR="00492A30">
        <w:rPr>
          <w:b/>
          <w:w w:val="99"/>
          <w:sz w:val="32"/>
          <w:szCs w:val="32"/>
        </w:rPr>
        <w:t>.</w:t>
      </w:r>
      <w:r w:rsidR="00492A30">
        <w:rPr>
          <w:b/>
          <w:sz w:val="32"/>
          <w:szCs w:val="32"/>
        </w:rPr>
        <w:t xml:space="preserve">  </w:t>
      </w:r>
      <w:r w:rsidR="00492A30">
        <w:rPr>
          <w:b/>
          <w:w w:val="99"/>
          <w:sz w:val="32"/>
          <w:szCs w:val="32"/>
        </w:rPr>
        <w:t>Dataset</w:t>
      </w:r>
    </w:p>
    <w:p w14:paraId="58C553BB" w14:textId="77777777" w:rsidR="00657F72" w:rsidRDefault="00657F72">
      <w:pPr>
        <w:spacing w:before="5" w:line="280" w:lineRule="exact"/>
        <w:rPr>
          <w:sz w:val="28"/>
          <w:szCs w:val="28"/>
        </w:rPr>
      </w:pPr>
    </w:p>
    <w:p w14:paraId="252A0BB8" w14:textId="17CB7805" w:rsidR="008F1E62" w:rsidRDefault="00823805" w:rsidP="00756DE9">
      <w:pPr>
        <w:spacing w:line="277" w:lineRule="auto"/>
        <w:ind w:left="100" w:right="-38"/>
        <w:jc w:val="both"/>
        <w:rPr>
          <w:sz w:val="22"/>
          <w:szCs w:val="22"/>
        </w:rPr>
      </w:pPr>
      <w:r>
        <w:rPr>
          <w:sz w:val="22"/>
          <w:szCs w:val="22"/>
        </w:rPr>
        <w:t xml:space="preserve">Diabetes Mellitus is a disease caused by excess of glucose in blood content and insulin which is a hormone produced by the pancreas in the human body are not </w:t>
      </w:r>
      <w:r w:rsidR="00813D0A">
        <w:rPr>
          <w:sz w:val="22"/>
          <w:szCs w:val="22"/>
        </w:rPr>
        <w:t>enough</w:t>
      </w:r>
      <w:r>
        <w:rPr>
          <w:sz w:val="22"/>
          <w:szCs w:val="22"/>
        </w:rPr>
        <w:t>. Due to unhealthy lifestyle, diabetes mellitus has become popular these days. It is important for doctors or hospitals to predict based on the current data and different biomarkers whether person will have diabetes or not and accordingly they can plan treatment and further diagnosis plan.</w:t>
      </w:r>
      <w:r w:rsidR="00756DE9">
        <w:rPr>
          <w:sz w:val="22"/>
          <w:szCs w:val="22"/>
        </w:rPr>
        <w:t xml:space="preserve"> This dataset has been formed by taking data of </w:t>
      </w:r>
      <w:r>
        <w:rPr>
          <w:sz w:val="22"/>
          <w:szCs w:val="22"/>
        </w:rPr>
        <w:t>768</w:t>
      </w:r>
      <w:r w:rsidR="00756DE9">
        <w:rPr>
          <w:sz w:val="22"/>
          <w:szCs w:val="22"/>
        </w:rPr>
        <w:t xml:space="preserve"> people. </w:t>
      </w:r>
    </w:p>
    <w:p w14:paraId="59106311" w14:textId="5E48446E" w:rsidR="00657F72" w:rsidRDefault="00756DE9" w:rsidP="00756DE9">
      <w:pPr>
        <w:spacing w:line="277" w:lineRule="auto"/>
        <w:ind w:left="100" w:right="-38"/>
        <w:jc w:val="both"/>
        <w:rPr>
          <w:sz w:val="22"/>
          <w:szCs w:val="22"/>
        </w:rPr>
      </w:pPr>
      <w:r>
        <w:rPr>
          <w:sz w:val="22"/>
          <w:szCs w:val="22"/>
        </w:rPr>
        <w:t xml:space="preserve">Dataset consists of </w:t>
      </w:r>
      <w:r w:rsidR="00823805">
        <w:rPr>
          <w:sz w:val="22"/>
          <w:szCs w:val="22"/>
        </w:rPr>
        <w:t>768</w:t>
      </w:r>
      <w:r>
        <w:rPr>
          <w:sz w:val="22"/>
          <w:szCs w:val="22"/>
        </w:rPr>
        <w:t xml:space="preserve"> records and has </w:t>
      </w:r>
      <w:r w:rsidR="00823805">
        <w:rPr>
          <w:sz w:val="22"/>
          <w:szCs w:val="22"/>
        </w:rPr>
        <w:t>9</w:t>
      </w:r>
      <w:r>
        <w:rPr>
          <w:sz w:val="22"/>
          <w:szCs w:val="22"/>
        </w:rPr>
        <w:t xml:space="preserve"> attributes. This dataset </w:t>
      </w:r>
      <w:r w:rsidR="008F1E62">
        <w:rPr>
          <w:sz w:val="22"/>
          <w:szCs w:val="22"/>
        </w:rPr>
        <w:t xml:space="preserve">has following attributes: </w:t>
      </w:r>
    </w:p>
    <w:p w14:paraId="64B5591E" w14:textId="2E40B8E3" w:rsidR="008F1E62" w:rsidRDefault="00823805" w:rsidP="008F1E62">
      <w:pPr>
        <w:pStyle w:val="ListParagraph"/>
        <w:numPr>
          <w:ilvl w:val="0"/>
          <w:numId w:val="2"/>
        </w:numPr>
        <w:spacing w:line="277" w:lineRule="auto"/>
        <w:ind w:right="-38"/>
        <w:jc w:val="both"/>
        <w:rPr>
          <w:sz w:val="22"/>
          <w:szCs w:val="22"/>
        </w:rPr>
      </w:pPr>
      <w:r>
        <w:rPr>
          <w:i/>
          <w:sz w:val="22"/>
          <w:szCs w:val="22"/>
        </w:rPr>
        <w:t>BMI</w:t>
      </w:r>
      <w:r w:rsidR="008F1E62" w:rsidRPr="008F1E62">
        <w:rPr>
          <w:i/>
          <w:sz w:val="22"/>
          <w:szCs w:val="22"/>
        </w:rPr>
        <w:t>:</w:t>
      </w:r>
      <w:r w:rsidR="008F1E62">
        <w:rPr>
          <w:sz w:val="22"/>
          <w:szCs w:val="22"/>
        </w:rPr>
        <w:t xml:space="preserve"> </w:t>
      </w:r>
      <w:r>
        <w:rPr>
          <w:sz w:val="22"/>
          <w:szCs w:val="22"/>
        </w:rPr>
        <w:t>BMI of a patient</w:t>
      </w:r>
    </w:p>
    <w:p w14:paraId="1C28BADA" w14:textId="0576B910" w:rsidR="008F1E62" w:rsidRDefault="00823805" w:rsidP="008F1E62">
      <w:pPr>
        <w:pStyle w:val="ListParagraph"/>
        <w:numPr>
          <w:ilvl w:val="0"/>
          <w:numId w:val="2"/>
        </w:numPr>
        <w:spacing w:line="277" w:lineRule="auto"/>
        <w:ind w:right="-38"/>
        <w:jc w:val="both"/>
        <w:rPr>
          <w:sz w:val="22"/>
          <w:szCs w:val="22"/>
        </w:rPr>
      </w:pPr>
      <w:r>
        <w:rPr>
          <w:i/>
          <w:sz w:val="22"/>
          <w:szCs w:val="22"/>
        </w:rPr>
        <w:t>Insulin</w:t>
      </w:r>
      <w:r w:rsidR="008F1E62">
        <w:rPr>
          <w:sz w:val="22"/>
          <w:szCs w:val="22"/>
        </w:rPr>
        <w:t xml:space="preserve">: </w:t>
      </w:r>
      <w:r>
        <w:rPr>
          <w:sz w:val="22"/>
          <w:szCs w:val="22"/>
        </w:rPr>
        <w:t>insulin measure in a patient’s body.</w:t>
      </w:r>
    </w:p>
    <w:p w14:paraId="619506B3" w14:textId="18112AF2" w:rsidR="004A7D36" w:rsidRDefault="00823805" w:rsidP="008F1E62">
      <w:pPr>
        <w:pStyle w:val="ListParagraph"/>
        <w:numPr>
          <w:ilvl w:val="0"/>
          <w:numId w:val="2"/>
        </w:numPr>
        <w:spacing w:line="277" w:lineRule="auto"/>
        <w:ind w:right="-38"/>
        <w:jc w:val="both"/>
        <w:rPr>
          <w:sz w:val="22"/>
          <w:szCs w:val="22"/>
        </w:rPr>
      </w:pPr>
      <w:r>
        <w:rPr>
          <w:i/>
          <w:sz w:val="22"/>
          <w:szCs w:val="22"/>
        </w:rPr>
        <w:t>Blood Glucose</w:t>
      </w:r>
      <w:r w:rsidR="004A7D36" w:rsidRPr="004A7D36">
        <w:rPr>
          <w:sz w:val="22"/>
          <w:szCs w:val="22"/>
        </w:rPr>
        <w:t>:</w:t>
      </w:r>
      <w:r w:rsidR="004A7D36">
        <w:rPr>
          <w:sz w:val="22"/>
          <w:szCs w:val="22"/>
        </w:rPr>
        <w:t xml:space="preserve"> </w:t>
      </w:r>
      <w:r>
        <w:rPr>
          <w:sz w:val="22"/>
          <w:szCs w:val="22"/>
        </w:rPr>
        <w:t>Glucose content in blood</w:t>
      </w:r>
    </w:p>
    <w:p w14:paraId="2D2EE223" w14:textId="33CB6849" w:rsidR="008F1E62" w:rsidRDefault="00813D0A" w:rsidP="008F1E62">
      <w:pPr>
        <w:pStyle w:val="ListParagraph"/>
        <w:numPr>
          <w:ilvl w:val="0"/>
          <w:numId w:val="2"/>
        </w:numPr>
        <w:spacing w:line="277" w:lineRule="auto"/>
        <w:ind w:right="-38"/>
        <w:jc w:val="both"/>
        <w:rPr>
          <w:sz w:val="22"/>
          <w:szCs w:val="22"/>
        </w:rPr>
      </w:pPr>
      <w:r>
        <w:rPr>
          <w:i/>
          <w:sz w:val="22"/>
          <w:szCs w:val="22"/>
        </w:rPr>
        <w:t>Age</w:t>
      </w:r>
      <w:r w:rsidR="008F1E62">
        <w:rPr>
          <w:sz w:val="22"/>
          <w:szCs w:val="22"/>
        </w:rPr>
        <w:t xml:space="preserve">: </w:t>
      </w:r>
      <w:r>
        <w:rPr>
          <w:sz w:val="22"/>
          <w:szCs w:val="22"/>
        </w:rPr>
        <w:t>Age of a person</w:t>
      </w:r>
    </w:p>
    <w:p w14:paraId="7AA61BC6" w14:textId="19407319" w:rsidR="008F1E62" w:rsidRDefault="00813D0A" w:rsidP="008F1E62">
      <w:pPr>
        <w:pStyle w:val="ListParagraph"/>
        <w:numPr>
          <w:ilvl w:val="0"/>
          <w:numId w:val="2"/>
        </w:numPr>
        <w:spacing w:line="277" w:lineRule="auto"/>
        <w:ind w:right="-38"/>
        <w:jc w:val="both"/>
        <w:rPr>
          <w:sz w:val="22"/>
          <w:szCs w:val="22"/>
        </w:rPr>
      </w:pPr>
      <w:r>
        <w:rPr>
          <w:i/>
          <w:sz w:val="22"/>
          <w:szCs w:val="22"/>
        </w:rPr>
        <w:t>Diabetes Pedigree</w:t>
      </w:r>
      <w:r w:rsidR="008F1E62">
        <w:rPr>
          <w:sz w:val="22"/>
          <w:szCs w:val="22"/>
        </w:rPr>
        <w:t xml:space="preserve">: </w:t>
      </w:r>
    </w:p>
    <w:p w14:paraId="51846A92" w14:textId="6DAC2199" w:rsidR="008F1E62" w:rsidRDefault="00813D0A" w:rsidP="008F1E62">
      <w:pPr>
        <w:pStyle w:val="ListParagraph"/>
        <w:numPr>
          <w:ilvl w:val="0"/>
          <w:numId w:val="2"/>
        </w:numPr>
        <w:spacing w:line="277" w:lineRule="auto"/>
        <w:ind w:right="-38"/>
        <w:jc w:val="both"/>
        <w:rPr>
          <w:sz w:val="22"/>
          <w:szCs w:val="22"/>
        </w:rPr>
      </w:pPr>
      <w:r>
        <w:rPr>
          <w:i/>
          <w:sz w:val="22"/>
          <w:szCs w:val="22"/>
        </w:rPr>
        <w:t>Skin Thickness</w:t>
      </w:r>
      <w:r w:rsidR="008F1E62">
        <w:rPr>
          <w:sz w:val="22"/>
          <w:szCs w:val="22"/>
        </w:rPr>
        <w:t xml:space="preserve">: </w:t>
      </w:r>
      <w:r>
        <w:rPr>
          <w:sz w:val="22"/>
          <w:szCs w:val="22"/>
        </w:rPr>
        <w:t>Thickness level of skin in a patient</w:t>
      </w:r>
    </w:p>
    <w:p w14:paraId="5FF955C1" w14:textId="68F2C9A3" w:rsidR="008F1E62" w:rsidRDefault="00813D0A" w:rsidP="008F1E62">
      <w:pPr>
        <w:pStyle w:val="ListParagraph"/>
        <w:numPr>
          <w:ilvl w:val="0"/>
          <w:numId w:val="2"/>
        </w:numPr>
        <w:spacing w:line="277" w:lineRule="auto"/>
        <w:ind w:right="-38"/>
        <w:jc w:val="both"/>
        <w:rPr>
          <w:sz w:val="22"/>
          <w:szCs w:val="22"/>
        </w:rPr>
      </w:pPr>
      <w:r>
        <w:rPr>
          <w:i/>
          <w:sz w:val="22"/>
          <w:szCs w:val="22"/>
        </w:rPr>
        <w:t>Blood Pressure</w:t>
      </w:r>
      <w:r w:rsidR="008F1E62">
        <w:rPr>
          <w:sz w:val="22"/>
          <w:szCs w:val="22"/>
        </w:rPr>
        <w:t xml:space="preserve">: </w:t>
      </w:r>
      <w:r>
        <w:rPr>
          <w:sz w:val="22"/>
          <w:szCs w:val="22"/>
        </w:rPr>
        <w:t>Blood pressure measured</w:t>
      </w:r>
    </w:p>
    <w:p w14:paraId="7B5BAA78" w14:textId="7EC14168" w:rsidR="008F1E62" w:rsidRDefault="00813D0A" w:rsidP="008F1E62">
      <w:pPr>
        <w:pStyle w:val="ListParagraph"/>
        <w:numPr>
          <w:ilvl w:val="0"/>
          <w:numId w:val="2"/>
        </w:numPr>
        <w:spacing w:line="277" w:lineRule="auto"/>
        <w:ind w:right="-38"/>
        <w:jc w:val="both"/>
        <w:rPr>
          <w:sz w:val="22"/>
          <w:szCs w:val="22"/>
        </w:rPr>
      </w:pPr>
      <w:r>
        <w:rPr>
          <w:i/>
          <w:sz w:val="22"/>
          <w:szCs w:val="22"/>
        </w:rPr>
        <w:t>Pregnancies</w:t>
      </w:r>
      <w:r w:rsidR="008F1E62">
        <w:rPr>
          <w:sz w:val="22"/>
          <w:szCs w:val="22"/>
        </w:rPr>
        <w:t>:</w:t>
      </w:r>
    </w:p>
    <w:p w14:paraId="06A7CA3D" w14:textId="198A9D07" w:rsidR="008F1E62" w:rsidRDefault="00813D0A" w:rsidP="008F1E62">
      <w:pPr>
        <w:pStyle w:val="ListParagraph"/>
        <w:numPr>
          <w:ilvl w:val="0"/>
          <w:numId w:val="2"/>
        </w:numPr>
        <w:spacing w:line="277" w:lineRule="auto"/>
        <w:ind w:right="-38"/>
        <w:jc w:val="both"/>
        <w:rPr>
          <w:sz w:val="22"/>
          <w:szCs w:val="22"/>
        </w:rPr>
      </w:pPr>
      <w:r>
        <w:rPr>
          <w:i/>
          <w:sz w:val="22"/>
          <w:szCs w:val="22"/>
        </w:rPr>
        <w:t>Outcome</w:t>
      </w:r>
      <w:r w:rsidR="008F1E62">
        <w:rPr>
          <w:sz w:val="22"/>
          <w:szCs w:val="22"/>
        </w:rPr>
        <w:t xml:space="preserve">: </w:t>
      </w:r>
      <w:r>
        <w:rPr>
          <w:sz w:val="22"/>
          <w:szCs w:val="22"/>
        </w:rPr>
        <w:t>This is the target</w:t>
      </w:r>
    </w:p>
    <w:p w14:paraId="7F87B7C3" w14:textId="77777777" w:rsidR="004A7D36" w:rsidRDefault="004A7D36" w:rsidP="004A7D36">
      <w:pPr>
        <w:pStyle w:val="ListParagraph"/>
        <w:spacing w:line="277" w:lineRule="auto"/>
        <w:ind w:left="820" w:right="-38"/>
        <w:jc w:val="both"/>
        <w:rPr>
          <w:i/>
          <w:sz w:val="22"/>
          <w:szCs w:val="22"/>
        </w:rPr>
      </w:pPr>
    </w:p>
    <w:p w14:paraId="14A1BC23" w14:textId="6C2C8384" w:rsidR="004A7D36" w:rsidRDefault="004A7D36" w:rsidP="004A7D36">
      <w:pPr>
        <w:spacing w:line="277" w:lineRule="auto"/>
        <w:ind w:right="-38"/>
        <w:jc w:val="both"/>
        <w:rPr>
          <w:sz w:val="22"/>
          <w:szCs w:val="22"/>
        </w:rPr>
      </w:pPr>
      <w:r>
        <w:rPr>
          <w:sz w:val="22"/>
          <w:szCs w:val="22"/>
        </w:rPr>
        <w:t xml:space="preserve">This is a classification dataset. We will be predicting the outcome of the variable </w:t>
      </w:r>
      <w:r w:rsidR="00813D0A" w:rsidRPr="00813D0A">
        <w:rPr>
          <w:b/>
          <w:bCs/>
          <w:i/>
          <w:iCs/>
          <w:sz w:val="22"/>
          <w:szCs w:val="22"/>
        </w:rPr>
        <w:t>Outcome</w:t>
      </w:r>
      <w:r>
        <w:rPr>
          <w:sz w:val="22"/>
          <w:szCs w:val="22"/>
        </w:rPr>
        <w:t xml:space="preserve"> which has values as </w:t>
      </w:r>
      <w:r w:rsidR="00813D0A">
        <w:rPr>
          <w:sz w:val="22"/>
          <w:szCs w:val="22"/>
        </w:rPr>
        <w:t>1 or 0</w:t>
      </w:r>
      <w:r>
        <w:rPr>
          <w:sz w:val="22"/>
          <w:szCs w:val="22"/>
        </w:rPr>
        <w:t>.</w:t>
      </w:r>
    </w:p>
    <w:p w14:paraId="1BBB4DC7" w14:textId="02BE4B61" w:rsidR="004A7D36" w:rsidRPr="004A7D36" w:rsidRDefault="004A7D36" w:rsidP="004A7D36">
      <w:pPr>
        <w:spacing w:line="277" w:lineRule="auto"/>
        <w:ind w:right="-38"/>
        <w:jc w:val="both"/>
        <w:rPr>
          <w:sz w:val="22"/>
          <w:szCs w:val="22"/>
        </w:rPr>
      </w:pPr>
      <w:r>
        <w:rPr>
          <w:sz w:val="22"/>
          <w:szCs w:val="22"/>
        </w:rPr>
        <w:t xml:space="preserve">Dataset consisted of various numeric, binary categorical columns. </w:t>
      </w:r>
    </w:p>
    <w:p w14:paraId="7BA39492" w14:textId="77777777" w:rsidR="008F1E62" w:rsidRDefault="008F1E62" w:rsidP="008F1E62">
      <w:pPr>
        <w:pStyle w:val="ListParagraph"/>
        <w:spacing w:line="277" w:lineRule="auto"/>
        <w:ind w:left="820" w:right="-38"/>
        <w:jc w:val="both"/>
        <w:rPr>
          <w:i/>
          <w:sz w:val="22"/>
          <w:szCs w:val="22"/>
        </w:rPr>
      </w:pPr>
    </w:p>
    <w:p w14:paraId="4D87979B" w14:textId="77777777" w:rsidR="008F1E62" w:rsidRDefault="008F1E62" w:rsidP="008F1E62">
      <w:pPr>
        <w:spacing w:line="277" w:lineRule="auto"/>
        <w:ind w:right="-38"/>
        <w:jc w:val="both"/>
        <w:rPr>
          <w:i/>
          <w:sz w:val="22"/>
          <w:szCs w:val="22"/>
        </w:rPr>
      </w:pPr>
      <w:r w:rsidRPr="008F1E62">
        <w:rPr>
          <w:i/>
          <w:sz w:val="22"/>
          <w:szCs w:val="22"/>
        </w:rPr>
        <w:t>Source:</w:t>
      </w:r>
      <w:r>
        <w:rPr>
          <w:i/>
          <w:sz w:val="22"/>
          <w:szCs w:val="22"/>
        </w:rPr>
        <w:t xml:space="preserve"> </w:t>
      </w:r>
    </w:p>
    <w:p w14:paraId="2D1B0550" w14:textId="77777777" w:rsidR="00823805" w:rsidRDefault="00823805" w:rsidP="004A7D36">
      <w:pPr>
        <w:spacing w:before="33" w:line="277" w:lineRule="auto"/>
        <w:ind w:right="117"/>
      </w:pPr>
      <w:hyperlink r:id="rId10" w:history="1">
        <w:r>
          <w:rPr>
            <w:rStyle w:val="Hyperlink"/>
            <w:rFonts w:eastAsiaTheme="majorEastAsia"/>
          </w:rPr>
          <w:t>https://www.kaggle.com/uciml/pima-indians-diabetes-database</w:t>
        </w:r>
      </w:hyperlink>
    </w:p>
    <w:p w14:paraId="3685CCC5" w14:textId="77777777" w:rsidR="00823805" w:rsidRDefault="00823805" w:rsidP="004A7D36">
      <w:pPr>
        <w:spacing w:before="33" w:line="277" w:lineRule="auto"/>
        <w:ind w:right="117"/>
      </w:pPr>
    </w:p>
    <w:p w14:paraId="0C5B77E8" w14:textId="77777777" w:rsidR="00823805" w:rsidRDefault="00823805" w:rsidP="004A7D36">
      <w:pPr>
        <w:spacing w:before="33" w:line="277" w:lineRule="auto"/>
        <w:ind w:right="117"/>
      </w:pPr>
    </w:p>
    <w:p w14:paraId="0AF9EB70" w14:textId="73C822BE" w:rsidR="00823805" w:rsidRDefault="00823805" w:rsidP="004A7D36">
      <w:pPr>
        <w:spacing w:before="33" w:line="277" w:lineRule="auto"/>
        <w:ind w:right="117"/>
      </w:pPr>
    </w:p>
    <w:p w14:paraId="5FE9C570" w14:textId="2648419D" w:rsidR="00813D0A" w:rsidRDefault="00813D0A" w:rsidP="004A7D36">
      <w:pPr>
        <w:spacing w:before="33" w:line="277" w:lineRule="auto"/>
        <w:ind w:right="117"/>
      </w:pPr>
    </w:p>
    <w:p w14:paraId="3D09FB67" w14:textId="42FE7051" w:rsidR="00813D0A" w:rsidRDefault="00813D0A" w:rsidP="004A7D36">
      <w:pPr>
        <w:spacing w:before="33" w:line="277" w:lineRule="auto"/>
        <w:ind w:right="117"/>
      </w:pPr>
    </w:p>
    <w:p w14:paraId="36279B5C" w14:textId="77777777" w:rsidR="00813D0A" w:rsidRDefault="00813D0A" w:rsidP="004A7D36">
      <w:pPr>
        <w:spacing w:before="33" w:line="277" w:lineRule="auto"/>
        <w:ind w:right="117"/>
      </w:pPr>
    </w:p>
    <w:p w14:paraId="495FDDA6" w14:textId="77777777" w:rsidR="00823805" w:rsidRDefault="00823805" w:rsidP="004A7D36">
      <w:pPr>
        <w:spacing w:before="33" w:line="277" w:lineRule="auto"/>
        <w:ind w:right="117"/>
      </w:pPr>
    </w:p>
    <w:p w14:paraId="7389A852" w14:textId="30C9D0E6" w:rsidR="00657F72" w:rsidRPr="004A7D36" w:rsidRDefault="004A7D36" w:rsidP="004A7D36">
      <w:pPr>
        <w:spacing w:before="33" w:line="277" w:lineRule="auto"/>
        <w:ind w:right="117"/>
        <w:rPr>
          <w:sz w:val="22"/>
          <w:szCs w:val="22"/>
        </w:rPr>
      </w:pPr>
      <w:r>
        <w:rPr>
          <w:sz w:val="22"/>
          <w:szCs w:val="22"/>
        </w:rPr>
        <w:t xml:space="preserve">               </w:t>
      </w:r>
      <w:r>
        <w:rPr>
          <w:b/>
          <w:w w:val="99"/>
          <w:sz w:val="32"/>
          <w:szCs w:val="32"/>
        </w:rPr>
        <w:t>3</w:t>
      </w:r>
      <w:r w:rsidR="00492A30">
        <w:rPr>
          <w:b/>
          <w:w w:val="99"/>
          <w:sz w:val="32"/>
          <w:szCs w:val="32"/>
        </w:rPr>
        <w:t>.</w:t>
      </w:r>
      <w:r w:rsidR="00492A30">
        <w:rPr>
          <w:b/>
          <w:sz w:val="32"/>
          <w:szCs w:val="32"/>
        </w:rPr>
        <w:t xml:space="preserve"> </w:t>
      </w:r>
      <w:r>
        <w:rPr>
          <w:b/>
          <w:w w:val="99"/>
          <w:sz w:val="32"/>
          <w:szCs w:val="32"/>
        </w:rPr>
        <w:t>Data Processing</w:t>
      </w:r>
    </w:p>
    <w:p w14:paraId="030B4ACD" w14:textId="77777777" w:rsidR="00657F72" w:rsidRDefault="00657F72">
      <w:pPr>
        <w:spacing w:before="10" w:line="180" w:lineRule="exact"/>
        <w:rPr>
          <w:sz w:val="19"/>
          <w:szCs w:val="19"/>
        </w:rPr>
      </w:pPr>
    </w:p>
    <w:p w14:paraId="63415B6F" w14:textId="77777777" w:rsidR="00657F72" w:rsidRDefault="00657F72">
      <w:pPr>
        <w:spacing w:line="200" w:lineRule="exact"/>
      </w:pPr>
    </w:p>
    <w:p w14:paraId="5D5D9DAC" w14:textId="287FDA49" w:rsidR="00657F72" w:rsidRDefault="004A7D36">
      <w:pPr>
        <w:spacing w:line="277" w:lineRule="auto"/>
        <w:ind w:right="77"/>
        <w:jc w:val="both"/>
        <w:rPr>
          <w:sz w:val="22"/>
          <w:szCs w:val="22"/>
        </w:rPr>
      </w:pPr>
      <w:r>
        <w:rPr>
          <w:sz w:val="22"/>
          <w:szCs w:val="22"/>
        </w:rPr>
        <w:t xml:space="preserve">In </w:t>
      </w:r>
      <w:r w:rsidR="00564D14">
        <w:rPr>
          <w:sz w:val="22"/>
          <w:szCs w:val="22"/>
        </w:rPr>
        <w:t>statistics, Exploratory Data Analysis is an approach to analyzing the data sets to summarize their main characteristics, often in visual graphical format</w:t>
      </w:r>
      <w:r w:rsidR="00492A30">
        <w:rPr>
          <w:sz w:val="22"/>
          <w:szCs w:val="22"/>
        </w:rPr>
        <w:t>.</w:t>
      </w:r>
      <w:r w:rsidR="00564D14">
        <w:rPr>
          <w:sz w:val="22"/>
          <w:szCs w:val="22"/>
        </w:rPr>
        <w:t xml:space="preserve"> This also helps in analyzing the </w:t>
      </w:r>
      <w:r w:rsidR="00B6456D">
        <w:rPr>
          <w:sz w:val="22"/>
          <w:szCs w:val="22"/>
        </w:rPr>
        <w:t>data and</w:t>
      </w:r>
      <w:r w:rsidR="00564D14">
        <w:rPr>
          <w:sz w:val="22"/>
          <w:szCs w:val="22"/>
        </w:rPr>
        <w:t xml:space="preserve"> transforming the data in such a way that   machine learning model can be built and gives </w:t>
      </w:r>
      <w:r w:rsidR="00B6456D">
        <w:rPr>
          <w:sz w:val="22"/>
          <w:szCs w:val="22"/>
        </w:rPr>
        <w:t>better predictions</w:t>
      </w:r>
      <w:r w:rsidR="00564D14">
        <w:rPr>
          <w:sz w:val="22"/>
          <w:szCs w:val="22"/>
        </w:rPr>
        <w:t xml:space="preserve">.  Exploratory data analysis involves data cleaning, transforming the data and plotting graphs to find relationship between variables, find correlations </w:t>
      </w:r>
      <w:r w:rsidR="00A35858">
        <w:rPr>
          <w:sz w:val="22"/>
          <w:szCs w:val="22"/>
        </w:rPr>
        <w:t>between variables</w:t>
      </w:r>
      <w:r w:rsidR="00564D14">
        <w:rPr>
          <w:sz w:val="22"/>
          <w:szCs w:val="22"/>
        </w:rPr>
        <w:t>.  During our data cleaning tasks, we found following things:</w:t>
      </w:r>
    </w:p>
    <w:p w14:paraId="4BE5EF65" w14:textId="4F1DDD77" w:rsidR="00813D0A" w:rsidRDefault="00813D0A">
      <w:pPr>
        <w:spacing w:line="277" w:lineRule="auto"/>
        <w:ind w:right="77"/>
        <w:jc w:val="both"/>
        <w:rPr>
          <w:sz w:val="22"/>
          <w:szCs w:val="22"/>
        </w:rPr>
      </w:pPr>
    </w:p>
    <w:p w14:paraId="47C60E06" w14:textId="1C454F27" w:rsidR="00813D0A" w:rsidRDefault="00813D0A">
      <w:pPr>
        <w:spacing w:line="277" w:lineRule="auto"/>
        <w:ind w:right="77"/>
        <w:jc w:val="both"/>
        <w:rPr>
          <w:sz w:val="22"/>
          <w:szCs w:val="22"/>
        </w:rPr>
      </w:pPr>
      <w:r>
        <w:rPr>
          <w:sz w:val="22"/>
          <w:szCs w:val="22"/>
        </w:rPr>
        <w:t>There were no missing values present in the dataset.</w:t>
      </w:r>
    </w:p>
    <w:p w14:paraId="0780F146" w14:textId="29FA4098" w:rsidR="00813D0A" w:rsidRDefault="00813D0A">
      <w:pPr>
        <w:spacing w:line="277" w:lineRule="auto"/>
        <w:ind w:right="77"/>
        <w:jc w:val="both"/>
        <w:rPr>
          <w:sz w:val="22"/>
          <w:szCs w:val="22"/>
        </w:rPr>
      </w:pPr>
      <w:r>
        <w:rPr>
          <w:sz w:val="22"/>
          <w:szCs w:val="22"/>
        </w:rPr>
        <w:t>We have normalized the data and performed feature scaling.</w:t>
      </w:r>
    </w:p>
    <w:p w14:paraId="008CCE41" w14:textId="34D14E95" w:rsidR="00813D0A" w:rsidRDefault="00813D0A">
      <w:pPr>
        <w:spacing w:line="277" w:lineRule="auto"/>
        <w:ind w:right="77"/>
        <w:jc w:val="both"/>
        <w:rPr>
          <w:sz w:val="22"/>
          <w:szCs w:val="22"/>
        </w:rPr>
      </w:pPr>
    </w:p>
    <w:p w14:paraId="5CC08218" w14:textId="0C6F9B45" w:rsidR="00813D0A" w:rsidRDefault="00813D0A">
      <w:pPr>
        <w:spacing w:line="277" w:lineRule="auto"/>
        <w:ind w:right="77"/>
        <w:jc w:val="both"/>
        <w:rPr>
          <w:sz w:val="22"/>
          <w:szCs w:val="22"/>
        </w:rPr>
      </w:pPr>
      <w:r>
        <w:rPr>
          <w:sz w:val="22"/>
          <w:szCs w:val="22"/>
        </w:rPr>
        <w:t>Scaling of features was important as it helps to normalize the data in a particular range and also enhance in speeding up calculations in algorithm.</w:t>
      </w:r>
    </w:p>
    <w:p w14:paraId="6B76B2FD" w14:textId="77777777" w:rsidR="00564D14" w:rsidRDefault="00564D14">
      <w:pPr>
        <w:spacing w:line="277" w:lineRule="auto"/>
        <w:ind w:right="77"/>
        <w:jc w:val="both"/>
        <w:rPr>
          <w:sz w:val="22"/>
          <w:szCs w:val="22"/>
        </w:rPr>
      </w:pPr>
    </w:p>
    <w:p w14:paraId="4F48D5B2" w14:textId="2EB25CA6" w:rsidR="00B6456D" w:rsidRDefault="00B6456D" w:rsidP="00564D14">
      <w:pPr>
        <w:spacing w:line="277" w:lineRule="auto"/>
        <w:ind w:right="77"/>
        <w:jc w:val="both"/>
        <w:rPr>
          <w:sz w:val="22"/>
          <w:szCs w:val="22"/>
        </w:rPr>
      </w:pPr>
    </w:p>
    <w:p w14:paraId="0B991836" w14:textId="77777777" w:rsidR="00813D0A" w:rsidRDefault="00813D0A" w:rsidP="00564D14">
      <w:pPr>
        <w:spacing w:line="277" w:lineRule="auto"/>
        <w:ind w:right="77"/>
        <w:jc w:val="both"/>
        <w:rPr>
          <w:sz w:val="22"/>
          <w:szCs w:val="22"/>
        </w:rPr>
      </w:pPr>
    </w:p>
    <w:p w14:paraId="383B0074" w14:textId="30A46B3A" w:rsidR="00FC72BA" w:rsidRDefault="00FC72BA" w:rsidP="00564D14">
      <w:pPr>
        <w:spacing w:line="277" w:lineRule="auto"/>
        <w:ind w:right="77"/>
        <w:jc w:val="both"/>
        <w:rPr>
          <w:sz w:val="22"/>
          <w:szCs w:val="22"/>
        </w:rPr>
      </w:pPr>
    </w:p>
    <w:p w14:paraId="4A8D4678" w14:textId="77777777" w:rsidR="00B6456D" w:rsidRDefault="00B6456D" w:rsidP="00564D14">
      <w:pPr>
        <w:spacing w:line="277" w:lineRule="auto"/>
        <w:ind w:right="77"/>
        <w:jc w:val="both"/>
        <w:rPr>
          <w:sz w:val="22"/>
          <w:szCs w:val="22"/>
        </w:rPr>
      </w:pPr>
    </w:p>
    <w:p w14:paraId="28D54BC0" w14:textId="77777777" w:rsidR="00B6456D" w:rsidRDefault="00B6456D" w:rsidP="00564D14">
      <w:pPr>
        <w:spacing w:line="277" w:lineRule="auto"/>
        <w:ind w:right="77"/>
        <w:jc w:val="both"/>
        <w:rPr>
          <w:sz w:val="22"/>
          <w:szCs w:val="22"/>
        </w:rPr>
      </w:pPr>
    </w:p>
    <w:p w14:paraId="19C7DCA5" w14:textId="77777777" w:rsidR="00564D14" w:rsidRPr="00FC72BA" w:rsidRDefault="00564D14" w:rsidP="00FC72BA">
      <w:pPr>
        <w:spacing w:line="277" w:lineRule="auto"/>
        <w:ind w:right="77"/>
        <w:jc w:val="both"/>
        <w:rPr>
          <w:sz w:val="22"/>
          <w:szCs w:val="22"/>
        </w:rPr>
        <w:sectPr w:rsidR="00564D14" w:rsidRPr="00FC72BA">
          <w:type w:val="continuous"/>
          <w:pgSz w:w="12240" w:h="15840"/>
          <w:pgMar w:top="960" w:right="1320" w:bottom="280" w:left="1340" w:header="720" w:footer="720" w:gutter="0"/>
          <w:cols w:num="2" w:space="720" w:equalWidth="0">
            <w:col w:w="4424" w:space="717"/>
            <w:col w:w="4439"/>
          </w:cols>
        </w:sectPr>
      </w:pPr>
    </w:p>
    <w:p w14:paraId="23685BE4" w14:textId="77777777" w:rsidR="00657F72" w:rsidRDefault="00657F72">
      <w:pPr>
        <w:spacing w:before="17" w:line="260" w:lineRule="exact"/>
        <w:rPr>
          <w:sz w:val="26"/>
          <w:szCs w:val="26"/>
        </w:rPr>
        <w:sectPr w:rsidR="00657F72">
          <w:pgSz w:w="12240" w:h="15840"/>
          <w:pgMar w:top="960" w:right="1320" w:bottom="280" w:left="1320" w:header="762" w:footer="1012" w:gutter="0"/>
          <w:cols w:space="720"/>
        </w:sectPr>
      </w:pPr>
    </w:p>
    <w:p w14:paraId="759A0B46" w14:textId="77777777" w:rsidR="00657F72" w:rsidRDefault="00FC72BA" w:rsidP="00FC72BA">
      <w:pPr>
        <w:ind w:right="18"/>
        <w:jc w:val="both"/>
        <w:rPr>
          <w:sz w:val="32"/>
          <w:szCs w:val="32"/>
        </w:rPr>
      </w:pPr>
      <w:r>
        <w:rPr>
          <w:b/>
          <w:w w:val="99"/>
          <w:sz w:val="32"/>
          <w:szCs w:val="32"/>
        </w:rPr>
        <w:t>4</w:t>
      </w:r>
      <w:r w:rsidR="00492A30">
        <w:rPr>
          <w:b/>
          <w:w w:val="99"/>
          <w:sz w:val="32"/>
          <w:szCs w:val="32"/>
        </w:rPr>
        <w:t>.</w:t>
      </w:r>
      <w:r w:rsidR="00492A30">
        <w:rPr>
          <w:b/>
          <w:sz w:val="32"/>
          <w:szCs w:val="32"/>
        </w:rPr>
        <w:t xml:space="preserve">  </w:t>
      </w:r>
      <w:r w:rsidR="00492A30">
        <w:rPr>
          <w:b/>
          <w:w w:val="99"/>
          <w:sz w:val="32"/>
          <w:szCs w:val="32"/>
        </w:rPr>
        <w:t>Code</w:t>
      </w:r>
      <w:r w:rsidR="00492A30">
        <w:rPr>
          <w:b/>
          <w:sz w:val="32"/>
          <w:szCs w:val="32"/>
        </w:rPr>
        <w:t xml:space="preserve"> </w:t>
      </w:r>
      <w:r w:rsidR="00492A30">
        <w:rPr>
          <w:b/>
          <w:w w:val="99"/>
          <w:sz w:val="32"/>
          <w:szCs w:val="32"/>
        </w:rPr>
        <w:t>and</w:t>
      </w:r>
      <w:r w:rsidR="00492A30">
        <w:rPr>
          <w:b/>
          <w:sz w:val="32"/>
          <w:szCs w:val="32"/>
        </w:rPr>
        <w:t xml:space="preserve"> </w:t>
      </w:r>
      <w:r w:rsidR="00492A30">
        <w:rPr>
          <w:b/>
          <w:w w:val="99"/>
          <w:sz w:val="32"/>
          <w:szCs w:val="32"/>
        </w:rPr>
        <w:t>Documentation</w:t>
      </w:r>
    </w:p>
    <w:p w14:paraId="31AF6747" w14:textId="77777777" w:rsidR="00657F72" w:rsidRDefault="00657F72">
      <w:pPr>
        <w:spacing w:before="10" w:line="180" w:lineRule="exact"/>
        <w:rPr>
          <w:sz w:val="19"/>
          <w:szCs w:val="19"/>
        </w:rPr>
      </w:pPr>
    </w:p>
    <w:p w14:paraId="3119E988" w14:textId="77777777" w:rsidR="00657F72" w:rsidRDefault="00657F72">
      <w:pPr>
        <w:spacing w:line="200" w:lineRule="exact"/>
      </w:pPr>
    </w:p>
    <w:p w14:paraId="441BEF3F" w14:textId="2BD43848" w:rsidR="00DF0CFD" w:rsidRDefault="00492A30" w:rsidP="00DF0CFD">
      <w:pPr>
        <w:spacing w:line="277" w:lineRule="auto"/>
        <w:ind w:left="120" w:right="-35"/>
        <w:jc w:val="both"/>
        <w:rPr>
          <w:sz w:val="22"/>
          <w:szCs w:val="22"/>
        </w:rPr>
      </w:pPr>
      <w:r>
        <w:rPr>
          <w:b/>
          <w:sz w:val="22"/>
          <w:szCs w:val="22"/>
        </w:rPr>
        <w:t xml:space="preserve">GitHub   Link:   </w:t>
      </w:r>
      <w:r>
        <w:rPr>
          <w:sz w:val="22"/>
          <w:szCs w:val="22"/>
        </w:rPr>
        <w:t>The   complete   code   with documentation  can  be  found  on  the  below link</w:t>
      </w:r>
      <w:r w:rsidR="00DF0CFD">
        <w:rPr>
          <w:sz w:val="22"/>
          <w:szCs w:val="22"/>
        </w:rPr>
        <w:t>:</w:t>
      </w:r>
    </w:p>
    <w:p w14:paraId="077FF5EE" w14:textId="77777777" w:rsidR="00DF0CFD" w:rsidRDefault="00DF0CFD" w:rsidP="00DF0CFD">
      <w:pPr>
        <w:spacing w:line="277" w:lineRule="auto"/>
        <w:ind w:left="120" w:right="-35"/>
        <w:jc w:val="both"/>
        <w:rPr>
          <w:sz w:val="22"/>
          <w:szCs w:val="22"/>
        </w:rPr>
      </w:pPr>
      <w:bookmarkStart w:id="0" w:name="_GoBack"/>
      <w:bookmarkEnd w:id="0"/>
    </w:p>
    <w:p w14:paraId="06871934" w14:textId="6F2D9613" w:rsidR="00FC72BA" w:rsidRPr="00DF0CFD" w:rsidRDefault="00DF0CFD" w:rsidP="00DF0CFD">
      <w:pPr>
        <w:spacing w:line="277" w:lineRule="auto"/>
        <w:ind w:left="120" w:right="-35"/>
        <w:jc w:val="both"/>
        <w:rPr>
          <w:sz w:val="22"/>
          <w:szCs w:val="22"/>
        </w:rPr>
      </w:pPr>
      <w:hyperlink r:id="rId11" w:history="1">
        <w:r w:rsidRPr="00593D1A">
          <w:rPr>
            <w:rStyle w:val="Hyperlink"/>
            <w:rFonts w:eastAsiaTheme="majorEastAsia"/>
          </w:rPr>
          <w:t>https://github.com/ashmitan/Adv-in-Data-Science-Final-Project</w:t>
        </w:r>
      </w:hyperlink>
    </w:p>
    <w:p w14:paraId="4C661925" w14:textId="77777777" w:rsidR="00003F9B" w:rsidRDefault="00003F9B">
      <w:pPr>
        <w:spacing w:before="13" w:line="260" w:lineRule="exact"/>
        <w:rPr>
          <w:rFonts w:eastAsiaTheme="majorEastAsia"/>
        </w:rPr>
      </w:pPr>
    </w:p>
    <w:p w14:paraId="34F8DB46" w14:textId="62F7444E" w:rsidR="00813D0A" w:rsidRPr="000121C2" w:rsidRDefault="008F4E93">
      <w:pPr>
        <w:spacing w:before="13" w:line="260" w:lineRule="exact"/>
        <w:rPr>
          <w:sz w:val="22"/>
          <w:szCs w:val="22"/>
        </w:rPr>
      </w:pPr>
      <w:r w:rsidRPr="000121C2">
        <w:rPr>
          <w:sz w:val="22"/>
          <w:szCs w:val="22"/>
        </w:rPr>
        <w:t>Code can be divided into following parts:</w:t>
      </w:r>
    </w:p>
    <w:p w14:paraId="430450FB" w14:textId="17A39590" w:rsidR="008F4E93" w:rsidRPr="000121C2" w:rsidRDefault="008F4E93">
      <w:pPr>
        <w:spacing w:before="13" w:line="260" w:lineRule="exact"/>
        <w:rPr>
          <w:sz w:val="22"/>
          <w:szCs w:val="22"/>
        </w:rPr>
      </w:pPr>
    </w:p>
    <w:p w14:paraId="79AD69C2" w14:textId="05C7D9C6" w:rsidR="008F4E93" w:rsidRPr="000121C2" w:rsidRDefault="008F4E93" w:rsidP="008F4E93">
      <w:pPr>
        <w:pStyle w:val="ListParagraph"/>
        <w:numPr>
          <w:ilvl w:val="0"/>
          <w:numId w:val="5"/>
        </w:numPr>
        <w:spacing w:before="13" w:line="260" w:lineRule="exact"/>
        <w:rPr>
          <w:sz w:val="22"/>
          <w:szCs w:val="22"/>
        </w:rPr>
      </w:pPr>
      <w:r w:rsidRPr="000121C2">
        <w:rPr>
          <w:sz w:val="22"/>
          <w:szCs w:val="22"/>
        </w:rPr>
        <w:t>Exploratory Data Analysis code</w:t>
      </w:r>
    </w:p>
    <w:p w14:paraId="5EFA28A4" w14:textId="3E2B06B9" w:rsidR="008F4E93" w:rsidRPr="000121C2" w:rsidRDefault="008F4E93" w:rsidP="008F4E93">
      <w:pPr>
        <w:pStyle w:val="ListParagraph"/>
        <w:numPr>
          <w:ilvl w:val="0"/>
          <w:numId w:val="5"/>
        </w:numPr>
        <w:spacing w:before="13" w:line="260" w:lineRule="exact"/>
        <w:rPr>
          <w:sz w:val="22"/>
          <w:szCs w:val="22"/>
        </w:rPr>
      </w:pPr>
      <w:r w:rsidRPr="000121C2">
        <w:rPr>
          <w:sz w:val="22"/>
          <w:szCs w:val="22"/>
        </w:rPr>
        <w:t>Machine Learning Techniques</w:t>
      </w:r>
    </w:p>
    <w:p w14:paraId="13ADADA5" w14:textId="6C748381" w:rsidR="008F4E93" w:rsidRPr="000121C2" w:rsidRDefault="008F4E93" w:rsidP="008F4E93">
      <w:pPr>
        <w:pStyle w:val="ListParagraph"/>
        <w:numPr>
          <w:ilvl w:val="0"/>
          <w:numId w:val="6"/>
        </w:numPr>
        <w:spacing w:before="13" w:line="260" w:lineRule="exact"/>
        <w:rPr>
          <w:sz w:val="22"/>
          <w:szCs w:val="22"/>
        </w:rPr>
      </w:pPr>
      <w:r w:rsidRPr="000121C2">
        <w:rPr>
          <w:sz w:val="22"/>
          <w:szCs w:val="22"/>
        </w:rPr>
        <w:t>Random Forests Classifier</w:t>
      </w:r>
    </w:p>
    <w:p w14:paraId="4CE5CF4B" w14:textId="7B0AB9C8" w:rsidR="008F4E93" w:rsidRPr="000121C2" w:rsidRDefault="008F4E93" w:rsidP="008F4E93">
      <w:pPr>
        <w:pStyle w:val="ListParagraph"/>
        <w:numPr>
          <w:ilvl w:val="0"/>
          <w:numId w:val="6"/>
        </w:numPr>
        <w:spacing w:before="13" w:line="260" w:lineRule="exact"/>
        <w:rPr>
          <w:sz w:val="22"/>
          <w:szCs w:val="22"/>
        </w:rPr>
      </w:pPr>
      <w:r w:rsidRPr="000121C2">
        <w:rPr>
          <w:sz w:val="22"/>
          <w:szCs w:val="22"/>
        </w:rPr>
        <w:t>K-Nearest Neighbors</w:t>
      </w:r>
    </w:p>
    <w:p w14:paraId="65861D73" w14:textId="7AC28E57" w:rsidR="008F4E93" w:rsidRPr="000121C2" w:rsidRDefault="008F4E93" w:rsidP="008F4E93">
      <w:pPr>
        <w:pStyle w:val="ListParagraph"/>
        <w:numPr>
          <w:ilvl w:val="0"/>
          <w:numId w:val="6"/>
        </w:numPr>
        <w:spacing w:before="13" w:line="260" w:lineRule="exact"/>
        <w:rPr>
          <w:sz w:val="22"/>
          <w:szCs w:val="22"/>
        </w:rPr>
      </w:pPr>
      <w:r w:rsidRPr="000121C2">
        <w:rPr>
          <w:sz w:val="22"/>
          <w:szCs w:val="22"/>
        </w:rPr>
        <w:t>Gradient Boosting Algorithm</w:t>
      </w:r>
    </w:p>
    <w:p w14:paraId="14DB9B8A" w14:textId="5AF52110" w:rsidR="008F4E93" w:rsidRPr="000121C2" w:rsidRDefault="008F4E93" w:rsidP="008F4E93">
      <w:pPr>
        <w:pStyle w:val="ListParagraph"/>
        <w:numPr>
          <w:ilvl w:val="0"/>
          <w:numId w:val="5"/>
        </w:numPr>
        <w:spacing w:before="13" w:line="260" w:lineRule="exact"/>
        <w:rPr>
          <w:sz w:val="22"/>
          <w:szCs w:val="22"/>
        </w:rPr>
      </w:pPr>
      <w:r w:rsidRPr="000121C2">
        <w:rPr>
          <w:sz w:val="22"/>
          <w:szCs w:val="22"/>
        </w:rPr>
        <w:t>Deep Learning Models</w:t>
      </w:r>
    </w:p>
    <w:p w14:paraId="09024366" w14:textId="397C81FA" w:rsidR="008F4E93" w:rsidRPr="000121C2" w:rsidRDefault="008F4E93" w:rsidP="008F4E93">
      <w:pPr>
        <w:pStyle w:val="ListParagraph"/>
        <w:numPr>
          <w:ilvl w:val="0"/>
          <w:numId w:val="7"/>
        </w:numPr>
        <w:spacing w:before="13" w:line="260" w:lineRule="exact"/>
        <w:rPr>
          <w:sz w:val="22"/>
          <w:szCs w:val="22"/>
        </w:rPr>
      </w:pPr>
      <w:r w:rsidRPr="000121C2">
        <w:rPr>
          <w:sz w:val="22"/>
          <w:szCs w:val="22"/>
        </w:rPr>
        <w:t>Model with 1 hidden layer</w:t>
      </w:r>
    </w:p>
    <w:p w14:paraId="78931947" w14:textId="7FE34035" w:rsidR="008F4E93" w:rsidRPr="000121C2" w:rsidRDefault="008F4E93" w:rsidP="008F4E93">
      <w:pPr>
        <w:pStyle w:val="ListParagraph"/>
        <w:numPr>
          <w:ilvl w:val="0"/>
          <w:numId w:val="7"/>
        </w:numPr>
        <w:spacing w:before="13" w:line="260" w:lineRule="exact"/>
        <w:rPr>
          <w:sz w:val="22"/>
          <w:szCs w:val="22"/>
        </w:rPr>
      </w:pPr>
      <w:r w:rsidRPr="000121C2">
        <w:rPr>
          <w:sz w:val="22"/>
          <w:szCs w:val="22"/>
        </w:rPr>
        <w:t xml:space="preserve">Model with </w:t>
      </w:r>
      <w:r w:rsidR="00A85D22" w:rsidRPr="000121C2">
        <w:rPr>
          <w:sz w:val="22"/>
          <w:szCs w:val="22"/>
        </w:rPr>
        <w:t>5</w:t>
      </w:r>
      <w:r w:rsidRPr="000121C2">
        <w:rPr>
          <w:sz w:val="22"/>
          <w:szCs w:val="22"/>
        </w:rPr>
        <w:t xml:space="preserve"> hidden layers</w:t>
      </w:r>
    </w:p>
    <w:p w14:paraId="604CF484" w14:textId="3505CB60" w:rsidR="008F4E93" w:rsidRPr="000121C2" w:rsidRDefault="008F4E93" w:rsidP="008F4E93">
      <w:pPr>
        <w:pStyle w:val="ListParagraph"/>
        <w:numPr>
          <w:ilvl w:val="0"/>
          <w:numId w:val="7"/>
        </w:numPr>
        <w:spacing w:before="13" w:line="260" w:lineRule="exact"/>
        <w:rPr>
          <w:sz w:val="22"/>
          <w:szCs w:val="22"/>
        </w:rPr>
      </w:pPr>
      <w:r w:rsidRPr="000121C2">
        <w:rPr>
          <w:sz w:val="22"/>
          <w:szCs w:val="22"/>
        </w:rPr>
        <w:t>Model with multi layers</w:t>
      </w:r>
    </w:p>
    <w:p w14:paraId="07DE8163" w14:textId="77777777" w:rsidR="00FC72BA" w:rsidRDefault="00FC72BA">
      <w:pPr>
        <w:spacing w:before="13" w:line="260" w:lineRule="exact"/>
      </w:pPr>
    </w:p>
    <w:p w14:paraId="7E166DDB" w14:textId="032E6A3A" w:rsidR="004A7D36" w:rsidRDefault="00A94B7F">
      <w:pPr>
        <w:spacing w:before="13" w:line="260" w:lineRule="exact"/>
        <w:rPr>
          <w:rFonts w:eastAsiaTheme="majorEastAsia"/>
          <w:b/>
          <w:bCs/>
        </w:rPr>
      </w:pPr>
      <w:r w:rsidRPr="00A94B7F">
        <w:rPr>
          <w:rFonts w:eastAsiaTheme="majorEastAsia"/>
          <w:b/>
          <w:bCs/>
        </w:rPr>
        <w:t>Random Forest Classifier:</w:t>
      </w:r>
    </w:p>
    <w:p w14:paraId="6B807DF2" w14:textId="77777777" w:rsidR="00A85D22" w:rsidRPr="000121C2" w:rsidRDefault="00A85D22" w:rsidP="00A85D22">
      <w:pPr>
        <w:pStyle w:val="NormalWeb"/>
        <w:spacing w:before="240" w:beforeAutospacing="0" w:after="0" w:afterAutospacing="0"/>
        <w:rPr>
          <w:sz w:val="22"/>
          <w:szCs w:val="22"/>
          <w:lang w:val="en-US"/>
        </w:rPr>
      </w:pPr>
      <w:r w:rsidRPr="000121C2">
        <w:rPr>
          <w:sz w:val="22"/>
          <w:szCs w:val="22"/>
          <w:lang w:val="en-US"/>
        </w:rPr>
        <w:t xml:space="preserve">We used Random Classifier method which is a popular machine learning technique. </w:t>
      </w:r>
      <w:r w:rsidRPr="000121C2">
        <w:rPr>
          <w:sz w:val="22"/>
          <w:szCs w:val="22"/>
          <w:lang w:val="en-US"/>
        </w:rPr>
        <w:t>Random forest classifier creates a set of decision trees from randomly selected subset of training set. It then aggregates the votes from different decision trees to decide the final class of the test object.</w:t>
      </w:r>
    </w:p>
    <w:p w14:paraId="3B6C9AD6" w14:textId="77777777" w:rsidR="00A85D22" w:rsidRPr="000121C2" w:rsidRDefault="00A85D22" w:rsidP="00A85D22">
      <w:pPr>
        <w:pStyle w:val="NormalWeb"/>
        <w:spacing w:before="240" w:beforeAutospacing="0" w:after="0" w:afterAutospacing="0"/>
        <w:rPr>
          <w:sz w:val="22"/>
          <w:szCs w:val="22"/>
          <w:lang w:val="en-US"/>
        </w:rPr>
      </w:pPr>
      <w:r w:rsidRPr="000121C2">
        <w:rPr>
          <w:sz w:val="22"/>
          <w:szCs w:val="22"/>
          <w:lang w:val="en-US"/>
        </w:rPr>
        <w:t>Hyperparameters for Random Forests Classifier: Total Number of trees to be generated and decision tree related parameters like minimum split, split criteria etc.</w:t>
      </w:r>
    </w:p>
    <w:p w14:paraId="47FD18B6" w14:textId="53A9D0C3" w:rsidR="00A94B7F" w:rsidRPr="000121C2" w:rsidRDefault="00A94B7F">
      <w:pPr>
        <w:spacing w:before="13" w:line="260" w:lineRule="exact"/>
        <w:rPr>
          <w:sz w:val="22"/>
          <w:szCs w:val="22"/>
        </w:rPr>
      </w:pPr>
    </w:p>
    <w:p w14:paraId="35758639" w14:textId="77777777" w:rsidR="00A85D22" w:rsidRDefault="00A94B7F" w:rsidP="00A85D22">
      <w:pPr>
        <w:spacing w:before="13" w:line="260" w:lineRule="exact"/>
        <w:rPr>
          <w:rFonts w:eastAsiaTheme="majorEastAsia"/>
          <w:b/>
          <w:bCs/>
        </w:rPr>
      </w:pPr>
      <w:r>
        <w:rPr>
          <w:rFonts w:eastAsiaTheme="majorEastAsia"/>
          <w:b/>
          <w:bCs/>
        </w:rPr>
        <w:t xml:space="preserve">K-Nearest Neighbor Classifier: </w:t>
      </w:r>
    </w:p>
    <w:p w14:paraId="539A918F" w14:textId="77777777" w:rsidR="00A85D22" w:rsidRDefault="00A85D22" w:rsidP="00A85D22">
      <w:pPr>
        <w:spacing w:before="13" w:line="260" w:lineRule="exact"/>
        <w:rPr>
          <w:rFonts w:eastAsiaTheme="majorEastAsia"/>
          <w:b/>
          <w:bCs/>
        </w:rPr>
      </w:pPr>
    </w:p>
    <w:p w14:paraId="156C889B" w14:textId="78AB02E2" w:rsidR="00A85D22" w:rsidRPr="000121C2" w:rsidRDefault="00A85D22" w:rsidP="00A85D22">
      <w:pPr>
        <w:spacing w:before="13" w:line="260" w:lineRule="exact"/>
        <w:rPr>
          <w:sz w:val="22"/>
          <w:szCs w:val="22"/>
        </w:rPr>
      </w:pPr>
      <w:r w:rsidRPr="000121C2">
        <w:rPr>
          <w:sz w:val="22"/>
          <w:szCs w:val="22"/>
        </w:rPr>
        <w:t>K-Nearest neighbor classifier is a popular algorithm useful for classification problems.</w:t>
      </w:r>
    </w:p>
    <w:p w14:paraId="7FC16C8F" w14:textId="77777777" w:rsidR="00A85D22" w:rsidRPr="000121C2" w:rsidRDefault="00A85D22" w:rsidP="00A85D22">
      <w:pPr>
        <w:pStyle w:val="NormalWeb"/>
        <w:spacing w:before="240" w:beforeAutospacing="0" w:after="0" w:afterAutospacing="0"/>
        <w:rPr>
          <w:sz w:val="22"/>
          <w:szCs w:val="22"/>
          <w:lang w:val="en-US"/>
        </w:rPr>
      </w:pPr>
      <w:r w:rsidRPr="000121C2">
        <w:rPr>
          <w:sz w:val="22"/>
          <w:szCs w:val="22"/>
          <w:lang w:val="en-US"/>
        </w:rPr>
        <w:t xml:space="preserve">K-nearest neighbor algorithm predicts the class of the data point as per the majority of the votes obtained from the neighboring points and calculates distance such as Euclidean distance, hamming distance, cosine distance etc. Based on the votes, label is assigned to the new data point which needs to be predicted. </w:t>
      </w:r>
    </w:p>
    <w:p w14:paraId="3DBB16F3" w14:textId="4D6C39A6" w:rsidR="00A94B7F" w:rsidRDefault="00A94B7F">
      <w:pPr>
        <w:spacing w:before="13" w:line="260" w:lineRule="exact"/>
        <w:rPr>
          <w:rFonts w:eastAsiaTheme="majorEastAsia"/>
          <w:b/>
          <w:bCs/>
        </w:rPr>
      </w:pPr>
    </w:p>
    <w:p w14:paraId="4BEC792F" w14:textId="6BCF05B8" w:rsidR="00A94B7F" w:rsidRDefault="00A94B7F">
      <w:pPr>
        <w:spacing w:before="13" w:line="260" w:lineRule="exact"/>
        <w:rPr>
          <w:rFonts w:eastAsiaTheme="majorEastAsia"/>
          <w:b/>
          <w:bCs/>
        </w:rPr>
      </w:pPr>
      <w:r>
        <w:rPr>
          <w:rFonts w:eastAsiaTheme="majorEastAsia"/>
          <w:b/>
          <w:bCs/>
        </w:rPr>
        <w:t xml:space="preserve">Gradient Boosting Algorithm: </w:t>
      </w:r>
    </w:p>
    <w:p w14:paraId="649B8C9E" w14:textId="77777777" w:rsidR="00A85D22" w:rsidRPr="000121C2" w:rsidRDefault="00A85D22" w:rsidP="000121C2">
      <w:pPr>
        <w:spacing w:before="13" w:line="260" w:lineRule="exact"/>
        <w:rPr>
          <w:sz w:val="22"/>
          <w:szCs w:val="22"/>
        </w:rPr>
      </w:pPr>
      <w:r w:rsidRPr="000121C2">
        <w:rPr>
          <w:sz w:val="22"/>
          <w:szCs w:val="22"/>
        </w:rPr>
        <w:t xml:space="preserve">Gradient boosting is a machine learning technique for regression and classification problems, which </w:t>
      </w:r>
      <w:r w:rsidRPr="000121C2">
        <w:rPr>
          <w:sz w:val="22"/>
          <w:szCs w:val="22"/>
        </w:rPr>
        <w:t xml:space="preserve">produces a prediction model in the form of an ensemble of weak prediction models, typically decision trees. </w:t>
      </w:r>
    </w:p>
    <w:p w14:paraId="61D73D54" w14:textId="7BF69091" w:rsidR="00A85D22" w:rsidRPr="000121C2" w:rsidRDefault="00A85D22" w:rsidP="000121C2">
      <w:pPr>
        <w:spacing w:before="13" w:line="260" w:lineRule="exact"/>
        <w:rPr>
          <w:sz w:val="22"/>
          <w:szCs w:val="22"/>
        </w:rPr>
      </w:pPr>
      <w:r w:rsidRPr="000121C2">
        <w:rPr>
          <w:sz w:val="22"/>
          <w:szCs w:val="22"/>
        </w:rPr>
        <w:t>It builds the model in a stage-wise fashion like other boosting methods do, and it generalizes them by allowing optimization of an arbitrary differentiable loss function.</w:t>
      </w:r>
    </w:p>
    <w:p w14:paraId="3D14F7FF" w14:textId="77777777" w:rsidR="00A85D22" w:rsidRPr="000121C2" w:rsidRDefault="00A85D22" w:rsidP="000121C2">
      <w:pPr>
        <w:spacing w:before="13" w:line="260" w:lineRule="exact"/>
        <w:rPr>
          <w:sz w:val="22"/>
          <w:szCs w:val="22"/>
        </w:rPr>
      </w:pPr>
    </w:p>
    <w:p w14:paraId="196E95D2" w14:textId="2D7B64E3" w:rsidR="00A94B7F" w:rsidRDefault="00A94B7F">
      <w:pPr>
        <w:spacing w:before="13" w:line="260" w:lineRule="exact"/>
        <w:rPr>
          <w:rFonts w:eastAsiaTheme="majorEastAsia"/>
          <w:b/>
          <w:bCs/>
        </w:rPr>
      </w:pPr>
      <w:r>
        <w:rPr>
          <w:rFonts w:eastAsiaTheme="majorEastAsia"/>
          <w:b/>
          <w:bCs/>
        </w:rPr>
        <w:t>Deep Neural Network with 1 hidden layer:</w:t>
      </w:r>
    </w:p>
    <w:p w14:paraId="71DA220B" w14:textId="0C1E253A" w:rsidR="00A94B7F" w:rsidRPr="000121C2" w:rsidRDefault="00A85D22">
      <w:pPr>
        <w:spacing w:before="13" w:line="260" w:lineRule="exact"/>
        <w:rPr>
          <w:sz w:val="22"/>
          <w:szCs w:val="22"/>
        </w:rPr>
      </w:pPr>
      <w:r w:rsidRPr="000121C2">
        <w:rPr>
          <w:sz w:val="22"/>
          <w:szCs w:val="22"/>
        </w:rPr>
        <w:t xml:space="preserve">Developed a neural network model. </w:t>
      </w:r>
      <w:r w:rsidRPr="000121C2">
        <w:rPr>
          <w:sz w:val="22"/>
          <w:szCs w:val="22"/>
        </w:rPr>
        <w:t>Here, we have defined a model having 3 dense layers. First is the input layer wherein we have defined an input shape which is 8 and defined activation function. I have used RELU activation function and as 12 neurons.</w:t>
      </w:r>
    </w:p>
    <w:p w14:paraId="65CBDFEA" w14:textId="595A0AFE" w:rsidR="00A94B7F" w:rsidRDefault="00A94B7F">
      <w:pPr>
        <w:spacing w:before="13" w:line="260" w:lineRule="exact"/>
        <w:rPr>
          <w:rFonts w:eastAsiaTheme="majorEastAsia"/>
          <w:b/>
          <w:bCs/>
        </w:rPr>
      </w:pPr>
    </w:p>
    <w:p w14:paraId="6E649D32" w14:textId="7CBFEC29" w:rsidR="00A94B7F" w:rsidRDefault="00A94B7F">
      <w:pPr>
        <w:spacing w:before="13" w:line="260" w:lineRule="exact"/>
        <w:rPr>
          <w:rFonts w:eastAsiaTheme="majorEastAsia"/>
          <w:b/>
          <w:bCs/>
        </w:rPr>
      </w:pPr>
      <w:r>
        <w:rPr>
          <w:rFonts w:eastAsiaTheme="majorEastAsia"/>
          <w:b/>
          <w:bCs/>
        </w:rPr>
        <w:t xml:space="preserve">Deep Neural Network with </w:t>
      </w:r>
      <w:r w:rsidR="00A85D22">
        <w:rPr>
          <w:rFonts w:eastAsiaTheme="majorEastAsia"/>
          <w:b/>
          <w:bCs/>
        </w:rPr>
        <w:t>5</w:t>
      </w:r>
      <w:r>
        <w:rPr>
          <w:rFonts w:eastAsiaTheme="majorEastAsia"/>
          <w:b/>
          <w:bCs/>
        </w:rPr>
        <w:t xml:space="preserve"> hidden layers:</w:t>
      </w:r>
    </w:p>
    <w:p w14:paraId="5A821A66" w14:textId="65E18024" w:rsidR="00A85D22" w:rsidRPr="000121C2" w:rsidRDefault="00A85D22" w:rsidP="00A85D22">
      <w:pPr>
        <w:spacing w:before="13" w:line="260" w:lineRule="exact"/>
        <w:rPr>
          <w:sz w:val="22"/>
          <w:szCs w:val="22"/>
        </w:rPr>
      </w:pPr>
      <w:r w:rsidRPr="000121C2">
        <w:rPr>
          <w:sz w:val="22"/>
          <w:szCs w:val="22"/>
        </w:rPr>
        <w:t xml:space="preserve">Developed a neural network model. Here, we have defined a model having </w:t>
      </w:r>
      <w:r w:rsidRPr="000121C2">
        <w:rPr>
          <w:sz w:val="22"/>
          <w:szCs w:val="22"/>
        </w:rPr>
        <w:t>3 hidden</w:t>
      </w:r>
      <w:r w:rsidRPr="000121C2">
        <w:rPr>
          <w:sz w:val="22"/>
          <w:szCs w:val="22"/>
        </w:rPr>
        <w:t xml:space="preserve"> dense layers. First is the input layer wherein we have defined an input shape which is 8 and defined activation function. I have used RELU activation function.</w:t>
      </w:r>
      <w:r w:rsidRPr="000121C2">
        <w:rPr>
          <w:sz w:val="22"/>
          <w:szCs w:val="22"/>
        </w:rPr>
        <w:t xml:space="preserve"> Used sigmoid activation function in the output layer. Ran the model for different number of epochs and different learning rates.</w:t>
      </w:r>
    </w:p>
    <w:p w14:paraId="58A129D7" w14:textId="39CEFC0A" w:rsidR="00A94B7F" w:rsidRDefault="00A94B7F">
      <w:pPr>
        <w:spacing w:before="13" w:line="260" w:lineRule="exact"/>
        <w:rPr>
          <w:rFonts w:eastAsiaTheme="majorEastAsia"/>
          <w:b/>
          <w:bCs/>
        </w:rPr>
      </w:pPr>
    </w:p>
    <w:p w14:paraId="54A7EACA" w14:textId="13B367A5" w:rsidR="00A94B7F" w:rsidRDefault="00A94B7F">
      <w:pPr>
        <w:spacing w:before="13" w:line="260" w:lineRule="exact"/>
        <w:rPr>
          <w:rFonts w:eastAsiaTheme="majorEastAsia"/>
          <w:b/>
          <w:bCs/>
        </w:rPr>
      </w:pPr>
      <w:r>
        <w:rPr>
          <w:rFonts w:eastAsiaTheme="majorEastAsia"/>
          <w:b/>
          <w:bCs/>
        </w:rPr>
        <w:t xml:space="preserve">Deep Neural Network with </w:t>
      </w:r>
      <w:r w:rsidR="00A85D22">
        <w:rPr>
          <w:rFonts w:eastAsiaTheme="majorEastAsia"/>
          <w:b/>
          <w:bCs/>
        </w:rPr>
        <w:t>more</w:t>
      </w:r>
      <w:r>
        <w:rPr>
          <w:rFonts w:eastAsiaTheme="majorEastAsia"/>
          <w:b/>
          <w:bCs/>
        </w:rPr>
        <w:t xml:space="preserve"> hidden layers:</w:t>
      </w:r>
    </w:p>
    <w:p w14:paraId="069E7DA3" w14:textId="076CA44D" w:rsidR="00EE326E" w:rsidRPr="000121C2" w:rsidRDefault="00A85D22">
      <w:pPr>
        <w:spacing w:before="13" w:line="260" w:lineRule="exact"/>
        <w:rPr>
          <w:sz w:val="22"/>
          <w:szCs w:val="22"/>
        </w:rPr>
      </w:pPr>
      <w:r w:rsidRPr="000121C2">
        <w:rPr>
          <w:sz w:val="22"/>
          <w:szCs w:val="22"/>
        </w:rPr>
        <w:t xml:space="preserve">Developed a neural network model. Here, we have defined a model having </w:t>
      </w:r>
      <w:r w:rsidRPr="000121C2">
        <w:rPr>
          <w:sz w:val="22"/>
          <w:szCs w:val="22"/>
        </w:rPr>
        <w:t>7</w:t>
      </w:r>
      <w:r w:rsidRPr="000121C2">
        <w:rPr>
          <w:sz w:val="22"/>
          <w:szCs w:val="22"/>
        </w:rPr>
        <w:t xml:space="preserve"> hidden dense layers. First is the input layer wherein we have defined an input shape which is 8 and defined activation function.</w:t>
      </w:r>
      <w:r w:rsidR="000121C2" w:rsidRPr="000121C2">
        <w:rPr>
          <w:sz w:val="22"/>
          <w:szCs w:val="22"/>
        </w:rPr>
        <w:t xml:space="preserve"> In the intermediate layers, we have used RELU activation function.</w:t>
      </w:r>
      <w:r w:rsidRPr="000121C2">
        <w:rPr>
          <w:sz w:val="22"/>
          <w:szCs w:val="22"/>
        </w:rPr>
        <w:t xml:space="preserve"> Used sigmoid activation function in the output layer. </w:t>
      </w:r>
      <w:r w:rsidR="000121C2" w:rsidRPr="000121C2">
        <w:rPr>
          <w:sz w:val="22"/>
          <w:szCs w:val="22"/>
        </w:rPr>
        <w:t>Ran the model for different number of epochs and different learning rates.</w:t>
      </w:r>
    </w:p>
    <w:p w14:paraId="0A3C3325" w14:textId="5A4FA9CD" w:rsidR="00A94B7F" w:rsidRDefault="00A94B7F">
      <w:pPr>
        <w:spacing w:before="13" w:line="260" w:lineRule="exact"/>
        <w:rPr>
          <w:sz w:val="26"/>
          <w:szCs w:val="26"/>
        </w:rPr>
      </w:pPr>
    </w:p>
    <w:p w14:paraId="4FF2CA52" w14:textId="77777777" w:rsidR="000121C2" w:rsidRDefault="000121C2">
      <w:pPr>
        <w:ind w:left="1425" w:right="1266"/>
        <w:jc w:val="center"/>
        <w:rPr>
          <w:b/>
          <w:w w:val="99"/>
          <w:sz w:val="32"/>
          <w:szCs w:val="32"/>
        </w:rPr>
      </w:pPr>
    </w:p>
    <w:p w14:paraId="6BCD858B" w14:textId="77777777" w:rsidR="000121C2" w:rsidRDefault="000121C2">
      <w:pPr>
        <w:ind w:left="1425" w:right="1266"/>
        <w:jc w:val="center"/>
        <w:rPr>
          <w:b/>
          <w:w w:val="99"/>
          <w:sz w:val="32"/>
          <w:szCs w:val="32"/>
        </w:rPr>
      </w:pPr>
    </w:p>
    <w:p w14:paraId="12F45E55" w14:textId="77777777" w:rsidR="000121C2" w:rsidRDefault="000121C2">
      <w:pPr>
        <w:ind w:left="1425" w:right="1266"/>
        <w:jc w:val="center"/>
        <w:rPr>
          <w:b/>
          <w:w w:val="99"/>
          <w:sz w:val="32"/>
          <w:szCs w:val="32"/>
        </w:rPr>
      </w:pPr>
    </w:p>
    <w:p w14:paraId="2716946A" w14:textId="77777777" w:rsidR="000121C2" w:rsidRDefault="000121C2">
      <w:pPr>
        <w:ind w:left="1425" w:right="1266"/>
        <w:jc w:val="center"/>
        <w:rPr>
          <w:b/>
          <w:w w:val="99"/>
          <w:sz w:val="32"/>
          <w:szCs w:val="32"/>
        </w:rPr>
      </w:pPr>
    </w:p>
    <w:p w14:paraId="7CE730BD" w14:textId="77777777" w:rsidR="000121C2" w:rsidRDefault="000121C2">
      <w:pPr>
        <w:ind w:left="1425" w:right="1266"/>
        <w:jc w:val="center"/>
        <w:rPr>
          <w:b/>
          <w:w w:val="99"/>
          <w:sz w:val="32"/>
          <w:szCs w:val="32"/>
        </w:rPr>
      </w:pPr>
    </w:p>
    <w:p w14:paraId="2A51959E" w14:textId="77777777" w:rsidR="000121C2" w:rsidRDefault="000121C2">
      <w:pPr>
        <w:ind w:left="1425" w:right="1266"/>
        <w:jc w:val="center"/>
        <w:rPr>
          <w:b/>
          <w:w w:val="99"/>
          <w:sz w:val="32"/>
          <w:szCs w:val="32"/>
        </w:rPr>
      </w:pPr>
    </w:p>
    <w:p w14:paraId="02F2A3A8" w14:textId="77777777" w:rsidR="000121C2" w:rsidRDefault="000121C2">
      <w:pPr>
        <w:ind w:left="1425" w:right="1266"/>
        <w:jc w:val="center"/>
        <w:rPr>
          <w:b/>
          <w:w w:val="99"/>
          <w:sz w:val="32"/>
          <w:szCs w:val="32"/>
        </w:rPr>
      </w:pPr>
    </w:p>
    <w:p w14:paraId="25F613AC" w14:textId="77777777" w:rsidR="000121C2" w:rsidRDefault="000121C2">
      <w:pPr>
        <w:ind w:left="1425" w:right="1266"/>
        <w:jc w:val="center"/>
        <w:rPr>
          <w:b/>
          <w:w w:val="99"/>
          <w:sz w:val="32"/>
          <w:szCs w:val="32"/>
        </w:rPr>
      </w:pPr>
    </w:p>
    <w:p w14:paraId="577436FC" w14:textId="77777777" w:rsidR="000121C2" w:rsidRDefault="000121C2">
      <w:pPr>
        <w:ind w:left="1425" w:right="1266"/>
        <w:jc w:val="center"/>
        <w:rPr>
          <w:b/>
          <w:w w:val="99"/>
          <w:sz w:val="32"/>
          <w:szCs w:val="32"/>
        </w:rPr>
      </w:pPr>
    </w:p>
    <w:p w14:paraId="3FF4961F" w14:textId="77777777" w:rsidR="000121C2" w:rsidRDefault="000121C2">
      <w:pPr>
        <w:ind w:left="1425" w:right="1266"/>
        <w:jc w:val="center"/>
        <w:rPr>
          <w:b/>
          <w:w w:val="99"/>
          <w:sz w:val="32"/>
          <w:szCs w:val="32"/>
        </w:rPr>
      </w:pPr>
    </w:p>
    <w:p w14:paraId="3D8161EB" w14:textId="206E3BB0" w:rsidR="00657F72" w:rsidRDefault="00FC72BA">
      <w:pPr>
        <w:ind w:left="1425" w:right="1266"/>
        <w:jc w:val="center"/>
        <w:rPr>
          <w:sz w:val="32"/>
          <w:szCs w:val="32"/>
        </w:rPr>
      </w:pPr>
      <w:r>
        <w:rPr>
          <w:b/>
          <w:w w:val="99"/>
          <w:sz w:val="32"/>
          <w:szCs w:val="32"/>
        </w:rPr>
        <w:t>5</w:t>
      </w:r>
      <w:r w:rsidR="00492A30">
        <w:rPr>
          <w:b/>
          <w:w w:val="99"/>
          <w:sz w:val="32"/>
          <w:szCs w:val="32"/>
        </w:rPr>
        <w:t>.</w:t>
      </w:r>
      <w:r w:rsidR="00492A30">
        <w:rPr>
          <w:b/>
          <w:sz w:val="32"/>
          <w:szCs w:val="32"/>
        </w:rPr>
        <w:t xml:space="preserve">     </w:t>
      </w:r>
      <w:r w:rsidR="00492A30">
        <w:rPr>
          <w:b/>
          <w:w w:val="99"/>
          <w:sz w:val="32"/>
          <w:szCs w:val="32"/>
        </w:rPr>
        <w:t>Results</w:t>
      </w:r>
    </w:p>
    <w:p w14:paraId="27965BD9" w14:textId="77777777" w:rsidR="00657F72" w:rsidRDefault="00657F72">
      <w:pPr>
        <w:spacing w:line="200" w:lineRule="exact"/>
      </w:pPr>
    </w:p>
    <w:p w14:paraId="4E4E67C0" w14:textId="77777777" w:rsidR="00657F72" w:rsidRDefault="00657F72">
      <w:pPr>
        <w:spacing w:before="3" w:line="200" w:lineRule="exact"/>
      </w:pPr>
    </w:p>
    <w:p w14:paraId="73B61344" w14:textId="77777777" w:rsidR="006A4BA1" w:rsidRDefault="00492A30" w:rsidP="00E53DF1">
      <w:pPr>
        <w:spacing w:line="277" w:lineRule="auto"/>
        <w:ind w:left="120" w:right="-38"/>
        <w:jc w:val="both"/>
        <w:rPr>
          <w:sz w:val="22"/>
          <w:szCs w:val="22"/>
        </w:rPr>
      </w:pPr>
      <w:r>
        <w:rPr>
          <w:sz w:val="22"/>
          <w:szCs w:val="22"/>
        </w:rPr>
        <w:t xml:space="preserve">The dataset was selected, and we </w:t>
      </w:r>
      <w:r w:rsidR="006A4BA1">
        <w:rPr>
          <w:sz w:val="22"/>
          <w:szCs w:val="22"/>
        </w:rPr>
        <w:t>used Keras and TensorFlow library to develop neural network models.</w:t>
      </w:r>
      <w:r>
        <w:rPr>
          <w:sz w:val="22"/>
          <w:szCs w:val="22"/>
        </w:rPr>
        <w:t xml:space="preserve"> </w:t>
      </w:r>
      <w:r w:rsidR="006A4BA1">
        <w:rPr>
          <w:sz w:val="22"/>
          <w:szCs w:val="22"/>
        </w:rPr>
        <w:t>Target variable is ‘Outcome’.</w:t>
      </w:r>
    </w:p>
    <w:p w14:paraId="30EF1B60" w14:textId="3BDC5B57" w:rsidR="00657F72" w:rsidRDefault="006A4BA1" w:rsidP="00E53DF1">
      <w:pPr>
        <w:spacing w:line="277" w:lineRule="auto"/>
        <w:ind w:left="120" w:right="-38"/>
        <w:jc w:val="both"/>
        <w:rPr>
          <w:sz w:val="22"/>
          <w:szCs w:val="22"/>
        </w:rPr>
      </w:pPr>
      <w:r>
        <w:rPr>
          <w:sz w:val="22"/>
          <w:szCs w:val="22"/>
        </w:rPr>
        <w:t xml:space="preserve">We used Random Forests Classifier and achieved an accuracy of </w:t>
      </w:r>
      <w:r w:rsidRPr="009E78BA">
        <w:rPr>
          <w:b/>
          <w:bCs/>
          <w:sz w:val="22"/>
          <w:szCs w:val="22"/>
        </w:rPr>
        <w:t>72.3%.</w:t>
      </w:r>
      <w:r>
        <w:rPr>
          <w:sz w:val="22"/>
          <w:szCs w:val="22"/>
        </w:rPr>
        <w:t xml:space="preserve"> When we tried K-nearest neighbors classifier technique then we achieved an accuracy of </w:t>
      </w:r>
      <w:r w:rsidRPr="009E78BA">
        <w:rPr>
          <w:b/>
          <w:bCs/>
          <w:sz w:val="22"/>
          <w:szCs w:val="22"/>
        </w:rPr>
        <w:t>75.3%</w:t>
      </w:r>
      <w:r>
        <w:rPr>
          <w:sz w:val="22"/>
          <w:szCs w:val="22"/>
        </w:rPr>
        <w:t xml:space="preserve"> . Boosting algorithms usually help in improving the performance of the model. Gradient Boosting Algorithm achieved best accuracy amongst other machine learning technique of </w:t>
      </w:r>
      <w:r w:rsidRPr="009E78BA">
        <w:rPr>
          <w:b/>
          <w:bCs/>
          <w:sz w:val="22"/>
          <w:szCs w:val="22"/>
        </w:rPr>
        <w:t>78.3%.</w:t>
      </w:r>
      <w:r>
        <w:rPr>
          <w:sz w:val="22"/>
          <w:szCs w:val="22"/>
        </w:rPr>
        <w:t xml:space="preserve"> </w:t>
      </w:r>
    </w:p>
    <w:p w14:paraId="37046D89" w14:textId="551318C8" w:rsidR="00EE326E" w:rsidRDefault="006A4BA1" w:rsidP="00E53DF1">
      <w:pPr>
        <w:spacing w:line="277" w:lineRule="auto"/>
        <w:ind w:left="120" w:right="-38"/>
        <w:jc w:val="both"/>
        <w:rPr>
          <w:sz w:val="22"/>
          <w:szCs w:val="22"/>
        </w:rPr>
      </w:pPr>
      <w:r>
        <w:rPr>
          <w:sz w:val="22"/>
          <w:szCs w:val="22"/>
        </w:rPr>
        <w:t xml:space="preserve">Several neural network models of varying depth </w:t>
      </w:r>
      <w:r w:rsidR="00E06FAE">
        <w:rPr>
          <w:sz w:val="22"/>
          <w:szCs w:val="22"/>
        </w:rPr>
        <w:t>were</w:t>
      </w:r>
      <w:r>
        <w:rPr>
          <w:sz w:val="22"/>
          <w:szCs w:val="22"/>
        </w:rPr>
        <w:t xml:space="preserve"> developed. </w:t>
      </w:r>
    </w:p>
    <w:p w14:paraId="3441087C" w14:textId="77777777" w:rsidR="00EE326E" w:rsidRDefault="00EE326E" w:rsidP="00E53DF1">
      <w:pPr>
        <w:spacing w:line="277" w:lineRule="auto"/>
        <w:ind w:left="120" w:right="-38"/>
        <w:jc w:val="both"/>
        <w:rPr>
          <w:sz w:val="22"/>
          <w:szCs w:val="22"/>
        </w:rPr>
      </w:pPr>
    </w:p>
    <w:p w14:paraId="30469911" w14:textId="3DEF40DC" w:rsidR="00EE326E" w:rsidRDefault="006A4BA1" w:rsidP="00E53DF1">
      <w:pPr>
        <w:spacing w:line="277" w:lineRule="auto"/>
        <w:ind w:left="120" w:right="-38"/>
        <w:jc w:val="both"/>
        <w:rPr>
          <w:sz w:val="22"/>
          <w:szCs w:val="22"/>
        </w:rPr>
      </w:pPr>
      <w:r>
        <w:rPr>
          <w:sz w:val="22"/>
          <w:szCs w:val="22"/>
        </w:rPr>
        <w:t>Firstly</w:t>
      </w:r>
      <w:r w:rsidR="00EE326E">
        <w:rPr>
          <w:sz w:val="22"/>
          <w:szCs w:val="22"/>
        </w:rPr>
        <w:t>,</w:t>
      </w:r>
      <w:r>
        <w:rPr>
          <w:sz w:val="22"/>
          <w:szCs w:val="22"/>
        </w:rPr>
        <w:t xml:space="preserve"> developed a neural network model with 1 hidden layer along with input and output layer. We tried running the model with varied number of epochs starting from 200, 400 , 600 and so on. This model helped us achieve the best accuracy of </w:t>
      </w:r>
      <w:r w:rsidRPr="009E78BA">
        <w:rPr>
          <w:b/>
          <w:bCs/>
          <w:sz w:val="22"/>
          <w:szCs w:val="22"/>
        </w:rPr>
        <w:t>77.5%.</w:t>
      </w:r>
      <w:r>
        <w:rPr>
          <w:sz w:val="22"/>
          <w:szCs w:val="22"/>
        </w:rPr>
        <w:t xml:space="preserve"> </w:t>
      </w:r>
    </w:p>
    <w:p w14:paraId="62586639" w14:textId="77777777" w:rsidR="00EE326E" w:rsidRDefault="00EE326E" w:rsidP="00E53DF1">
      <w:pPr>
        <w:spacing w:line="277" w:lineRule="auto"/>
        <w:ind w:left="120" w:right="-38"/>
        <w:jc w:val="both"/>
        <w:rPr>
          <w:sz w:val="22"/>
          <w:szCs w:val="22"/>
        </w:rPr>
      </w:pPr>
    </w:p>
    <w:p w14:paraId="0FA8E902" w14:textId="65700166" w:rsidR="006A4BA1" w:rsidRDefault="006A4BA1" w:rsidP="00E53DF1">
      <w:pPr>
        <w:spacing w:line="277" w:lineRule="auto"/>
        <w:ind w:left="120" w:right="-38"/>
        <w:jc w:val="both"/>
        <w:rPr>
          <w:sz w:val="22"/>
          <w:szCs w:val="22"/>
        </w:rPr>
      </w:pPr>
      <w:r>
        <w:rPr>
          <w:sz w:val="22"/>
          <w:szCs w:val="22"/>
        </w:rPr>
        <w:t xml:space="preserve">Second model was developed with 2 number of hidden layers which helped in fetching accuracy of </w:t>
      </w:r>
      <w:r w:rsidRPr="009E78BA">
        <w:rPr>
          <w:b/>
          <w:bCs/>
          <w:sz w:val="22"/>
          <w:szCs w:val="22"/>
        </w:rPr>
        <w:t>73.2</w:t>
      </w:r>
      <w:r w:rsidR="00EE326E" w:rsidRPr="009E78BA">
        <w:rPr>
          <w:b/>
          <w:bCs/>
          <w:sz w:val="22"/>
          <w:szCs w:val="22"/>
        </w:rPr>
        <w:t>%</w:t>
      </w:r>
      <w:r w:rsidR="00EE326E">
        <w:rPr>
          <w:sz w:val="22"/>
          <w:szCs w:val="22"/>
        </w:rPr>
        <w:t xml:space="preserve"> and the AUC score was </w:t>
      </w:r>
      <w:r w:rsidR="00EE326E" w:rsidRPr="009E78BA">
        <w:rPr>
          <w:b/>
          <w:bCs/>
          <w:sz w:val="22"/>
          <w:szCs w:val="22"/>
        </w:rPr>
        <w:t>0.774</w:t>
      </w:r>
      <w:r w:rsidR="00EE326E">
        <w:rPr>
          <w:sz w:val="22"/>
          <w:szCs w:val="22"/>
        </w:rPr>
        <w:t xml:space="preserve">. This model was also used for different number of epochs. </w:t>
      </w:r>
    </w:p>
    <w:p w14:paraId="25510FCC" w14:textId="31D7D5A9" w:rsidR="00EE326E" w:rsidRDefault="00EE326E" w:rsidP="00E53DF1">
      <w:pPr>
        <w:spacing w:line="277" w:lineRule="auto"/>
        <w:ind w:left="120" w:right="-38"/>
        <w:jc w:val="both"/>
        <w:rPr>
          <w:sz w:val="22"/>
          <w:szCs w:val="22"/>
        </w:rPr>
      </w:pPr>
    </w:p>
    <w:p w14:paraId="402C88FD" w14:textId="0D280C71" w:rsidR="00EE326E" w:rsidRDefault="00EE326E" w:rsidP="00E53DF1">
      <w:pPr>
        <w:spacing w:line="277" w:lineRule="auto"/>
        <w:ind w:left="120" w:right="-38"/>
        <w:jc w:val="both"/>
        <w:rPr>
          <w:sz w:val="22"/>
          <w:szCs w:val="22"/>
        </w:rPr>
      </w:pPr>
      <w:r>
        <w:rPr>
          <w:sz w:val="22"/>
          <w:szCs w:val="22"/>
        </w:rPr>
        <w:t xml:space="preserve">Third model was developed with </w:t>
      </w:r>
      <w:r w:rsidR="00E06FAE">
        <w:rPr>
          <w:sz w:val="22"/>
          <w:szCs w:val="22"/>
        </w:rPr>
        <w:t>a greater</w:t>
      </w:r>
      <w:r>
        <w:rPr>
          <w:sz w:val="22"/>
          <w:szCs w:val="22"/>
        </w:rPr>
        <w:t xml:space="preserve"> number of hidden layers and varied number of neurons, modified the learning rates and optimizers and achieved best accuracy of </w:t>
      </w:r>
      <w:r w:rsidRPr="009E78BA">
        <w:rPr>
          <w:b/>
          <w:bCs/>
          <w:sz w:val="22"/>
          <w:szCs w:val="22"/>
        </w:rPr>
        <w:t>76.2%</w:t>
      </w:r>
      <w:r w:rsidR="009E78BA">
        <w:rPr>
          <w:b/>
          <w:bCs/>
          <w:sz w:val="22"/>
          <w:szCs w:val="22"/>
        </w:rPr>
        <w:t xml:space="preserve"> </w:t>
      </w:r>
      <w:r w:rsidR="009E78BA" w:rsidRPr="009E78BA">
        <w:rPr>
          <w:sz w:val="22"/>
          <w:szCs w:val="22"/>
        </w:rPr>
        <w:t>and AUC-ROC</w:t>
      </w:r>
      <w:r w:rsidR="009E78BA">
        <w:rPr>
          <w:b/>
          <w:bCs/>
          <w:sz w:val="22"/>
          <w:szCs w:val="22"/>
        </w:rPr>
        <w:t xml:space="preserve"> </w:t>
      </w:r>
      <w:r w:rsidR="009E78BA" w:rsidRPr="009E78BA">
        <w:rPr>
          <w:sz w:val="22"/>
          <w:szCs w:val="22"/>
        </w:rPr>
        <w:t>score is</w:t>
      </w:r>
      <w:r w:rsidR="009E78BA">
        <w:rPr>
          <w:b/>
          <w:bCs/>
          <w:sz w:val="22"/>
          <w:szCs w:val="22"/>
        </w:rPr>
        <w:t xml:space="preserve"> 0.769</w:t>
      </w:r>
    </w:p>
    <w:p w14:paraId="5AB57DB1" w14:textId="7FA3D7E6" w:rsidR="00EE326E" w:rsidRDefault="00EE326E" w:rsidP="00E53DF1">
      <w:pPr>
        <w:spacing w:line="277" w:lineRule="auto"/>
        <w:ind w:left="120" w:right="-38"/>
        <w:jc w:val="both"/>
        <w:rPr>
          <w:sz w:val="22"/>
          <w:szCs w:val="22"/>
        </w:rPr>
      </w:pPr>
    </w:p>
    <w:p w14:paraId="4B9E8246" w14:textId="40DC6CD5" w:rsidR="00EE326E" w:rsidRDefault="00EE326E" w:rsidP="00E53DF1">
      <w:pPr>
        <w:spacing w:line="277" w:lineRule="auto"/>
        <w:ind w:left="120" w:right="-38"/>
        <w:jc w:val="both"/>
        <w:rPr>
          <w:sz w:val="22"/>
          <w:szCs w:val="22"/>
        </w:rPr>
      </w:pPr>
      <w:r>
        <w:rPr>
          <w:sz w:val="22"/>
          <w:szCs w:val="22"/>
        </w:rPr>
        <w:t xml:space="preserve">If we used regularization techniques, GridSearchCV and tune other hyperparameters, we can get better results. </w:t>
      </w:r>
    </w:p>
    <w:p w14:paraId="3260E397" w14:textId="01EF5ECE" w:rsidR="00657F72" w:rsidRDefault="00492A30" w:rsidP="00780B72">
      <w:pPr>
        <w:spacing w:line="277" w:lineRule="auto"/>
        <w:ind w:right="-36"/>
        <w:jc w:val="both"/>
        <w:rPr>
          <w:sz w:val="22"/>
          <w:szCs w:val="22"/>
        </w:rPr>
      </w:pPr>
      <w:r>
        <w:rPr>
          <w:sz w:val="22"/>
          <w:szCs w:val="22"/>
        </w:rPr>
        <w:t xml:space="preserve"> </w:t>
      </w:r>
    </w:p>
    <w:p w14:paraId="4A07F391" w14:textId="5714B550" w:rsidR="00E53DF1" w:rsidRDefault="00E53DF1" w:rsidP="00780B72">
      <w:pPr>
        <w:spacing w:line="277" w:lineRule="auto"/>
        <w:ind w:right="-36"/>
        <w:jc w:val="both"/>
        <w:rPr>
          <w:sz w:val="22"/>
          <w:szCs w:val="22"/>
        </w:rPr>
      </w:pPr>
    </w:p>
    <w:p w14:paraId="2E17E81B" w14:textId="77777777" w:rsidR="00780B72" w:rsidRDefault="00780B72" w:rsidP="00780B72">
      <w:pPr>
        <w:spacing w:line="277" w:lineRule="auto"/>
        <w:ind w:right="-36"/>
        <w:jc w:val="both"/>
        <w:rPr>
          <w:sz w:val="22"/>
          <w:szCs w:val="22"/>
        </w:rPr>
      </w:pPr>
    </w:p>
    <w:p w14:paraId="663012E5" w14:textId="77777777" w:rsidR="00780B72" w:rsidRDefault="00780B72">
      <w:pPr>
        <w:spacing w:line="277" w:lineRule="auto"/>
        <w:ind w:left="120" w:right="-36"/>
        <w:jc w:val="both"/>
        <w:rPr>
          <w:sz w:val="22"/>
          <w:szCs w:val="22"/>
        </w:rPr>
      </w:pPr>
    </w:p>
    <w:p w14:paraId="5D51D925" w14:textId="77777777" w:rsidR="00780B72" w:rsidRDefault="00780B72">
      <w:pPr>
        <w:spacing w:line="277" w:lineRule="auto"/>
        <w:ind w:left="120" w:right="-36"/>
        <w:jc w:val="both"/>
        <w:rPr>
          <w:sz w:val="22"/>
          <w:szCs w:val="22"/>
        </w:rPr>
      </w:pPr>
    </w:p>
    <w:p w14:paraId="497B067D" w14:textId="09468799" w:rsidR="00657F72" w:rsidRPr="00EE326E" w:rsidRDefault="00492A30" w:rsidP="00EE326E">
      <w:pPr>
        <w:spacing w:before="33" w:line="277" w:lineRule="auto"/>
        <w:ind w:left="1" w:right="79"/>
        <w:jc w:val="both"/>
        <w:rPr>
          <w:sz w:val="26"/>
          <w:szCs w:val="26"/>
        </w:rPr>
      </w:pPr>
      <w:r>
        <w:br w:type="column"/>
      </w:r>
      <w:r w:rsidR="00E53DF1">
        <w:rPr>
          <w:sz w:val="26"/>
          <w:szCs w:val="26"/>
        </w:rPr>
        <w:t xml:space="preserve"> </w:t>
      </w:r>
    </w:p>
    <w:p w14:paraId="0FB4D217" w14:textId="77777777" w:rsidR="00657F72" w:rsidRDefault="00657F72">
      <w:pPr>
        <w:spacing w:before="1" w:line="240" w:lineRule="exact"/>
        <w:rPr>
          <w:sz w:val="24"/>
          <w:szCs w:val="24"/>
        </w:rPr>
      </w:pPr>
    </w:p>
    <w:p w14:paraId="26EC6651" w14:textId="77777777" w:rsidR="00657F72" w:rsidRDefault="00FC72BA">
      <w:pPr>
        <w:ind w:left="961" w:right="1155"/>
        <w:jc w:val="center"/>
        <w:rPr>
          <w:sz w:val="32"/>
          <w:szCs w:val="32"/>
        </w:rPr>
      </w:pPr>
      <w:r>
        <w:rPr>
          <w:b/>
          <w:w w:val="99"/>
          <w:sz w:val="32"/>
          <w:szCs w:val="32"/>
        </w:rPr>
        <w:t>6</w:t>
      </w:r>
      <w:r w:rsidR="00492A30">
        <w:rPr>
          <w:b/>
          <w:w w:val="99"/>
          <w:sz w:val="32"/>
          <w:szCs w:val="32"/>
        </w:rPr>
        <w:t>.</w:t>
      </w:r>
      <w:r w:rsidR="00492A30">
        <w:rPr>
          <w:b/>
          <w:sz w:val="32"/>
          <w:szCs w:val="32"/>
        </w:rPr>
        <w:t xml:space="preserve">     </w:t>
      </w:r>
      <w:r w:rsidR="00D55221">
        <w:rPr>
          <w:b/>
          <w:w w:val="99"/>
          <w:sz w:val="32"/>
          <w:szCs w:val="32"/>
        </w:rPr>
        <w:t>Conclusion</w:t>
      </w:r>
    </w:p>
    <w:p w14:paraId="55DD0902" w14:textId="7B66C90B" w:rsidR="00E53DF1" w:rsidRPr="00E53DF1" w:rsidRDefault="00E53DF1" w:rsidP="00E53DF1">
      <w:pPr>
        <w:pStyle w:val="NormalWeb"/>
        <w:shd w:val="clear" w:color="auto" w:fill="FFFFFF"/>
        <w:spacing w:before="240" w:beforeAutospacing="0" w:after="0" w:afterAutospacing="0"/>
        <w:jc w:val="both"/>
        <w:rPr>
          <w:color w:val="000000"/>
          <w:sz w:val="21"/>
          <w:szCs w:val="21"/>
        </w:rPr>
      </w:pPr>
      <w:r w:rsidRPr="00E53DF1">
        <w:rPr>
          <w:color w:val="000000"/>
          <w:sz w:val="21"/>
          <w:szCs w:val="21"/>
        </w:rPr>
        <w:t xml:space="preserve">We found out </w:t>
      </w:r>
      <w:r w:rsidR="00EE326E">
        <w:rPr>
          <w:color w:val="000000"/>
          <w:sz w:val="21"/>
          <w:szCs w:val="21"/>
        </w:rPr>
        <w:t xml:space="preserve">various biomarkers in the diabetes dataset and we have used various techniques to improve the predictability of the model. </w:t>
      </w:r>
    </w:p>
    <w:p w14:paraId="5A24B06E" w14:textId="09E69A1C" w:rsidR="00E53DF1" w:rsidRDefault="00EE326E" w:rsidP="00E53DF1">
      <w:pPr>
        <w:pStyle w:val="NormalWeb"/>
        <w:shd w:val="clear" w:color="auto" w:fill="FFFFFF"/>
        <w:spacing w:before="240" w:beforeAutospacing="0" w:after="0" w:afterAutospacing="0"/>
        <w:jc w:val="both"/>
        <w:rPr>
          <w:color w:val="000000"/>
          <w:sz w:val="21"/>
          <w:szCs w:val="21"/>
        </w:rPr>
      </w:pPr>
      <w:r>
        <w:rPr>
          <w:color w:val="000000"/>
          <w:sz w:val="21"/>
          <w:szCs w:val="21"/>
        </w:rPr>
        <w:t xml:space="preserve">We have tried depicting how neural network models can be useful in healthcare, especially in diabetes dataset. We have tried comparing the performance of neural network models over traditional machine learning models. </w:t>
      </w:r>
    </w:p>
    <w:p w14:paraId="6EB2E608" w14:textId="56BAADBA" w:rsidR="00EE326E" w:rsidRDefault="00E06FAE" w:rsidP="00E53DF1">
      <w:pPr>
        <w:pStyle w:val="NormalWeb"/>
        <w:shd w:val="clear" w:color="auto" w:fill="FFFFFF"/>
        <w:spacing w:before="240" w:beforeAutospacing="0" w:after="0" w:afterAutospacing="0"/>
        <w:jc w:val="both"/>
        <w:rPr>
          <w:color w:val="000000"/>
          <w:sz w:val="21"/>
          <w:szCs w:val="21"/>
        </w:rPr>
      </w:pPr>
      <w:r>
        <w:rPr>
          <w:color w:val="000000"/>
          <w:sz w:val="21"/>
          <w:szCs w:val="21"/>
        </w:rPr>
        <w:t xml:space="preserve">We can develop different neural network models with varying number of layers and setting hyperparameters of the neural network model such as epochs, steps_per_epoch, learning rates etc. </w:t>
      </w:r>
    </w:p>
    <w:p w14:paraId="2CF23DEA" w14:textId="659E9BBA" w:rsidR="00E06FAE" w:rsidRPr="00E53DF1" w:rsidRDefault="00E06FAE" w:rsidP="00E53DF1">
      <w:pPr>
        <w:pStyle w:val="NormalWeb"/>
        <w:shd w:val="clear" w:color="auto" w:fill="FFFFFF"/>
        <w:spacing w:before="240" w:beforeAutospacing="0" w:after="0" w:afterAutospacing="0"/>
        <w:jc w:val="both"/>
        <w:rPr>
          <w:color w:val="000000"/>
          <w:sz w:val="21"/>
          <w:szCs w:val="21"/>
        </w:rPr>
      </w:pPr>
      <w:r>
        <w:rPr>
          <w:color w:val="000000"/>
          <w:sz w:val="21"/>
          <w:szCs w:val="21"/>
        </w:rPr>
        <w:t xml:space="preserve">After experimenting with different models, realized that model can learn the data only till certain number of epochs and then accuracy and other evaluation metric scores are constant. In order to improve the model, it is important to tune the hyperparameters and use effective optimizers such as SGD, Adam or RMSProp. Learning rates play an important role in performance of the model and different rates can bring a change in accuracy of the model. </w:t>
      </w:r>
    </w:p>
    <w:p w14:paraId="4C914BA5" w14:textId="77777777" w:rsidR="00657F72" w:rsidRPr="00E53DF1" w:rsidRDefault="00657F72">
      <w:pPr>
        <w:spacing w:line="200" w:lineRule="exact"/>
      </w:pPr>
    </w:p>
    <w:p w14:paraId="7D0FD10E" w14:textId="77777777" w:rsidR="00657F72" w:rsidRDefault="00657F72">
      <w:pPr>
        <w:spacing w:line="200" w:lineRule="exact"/>
      </w:pPr>
    </w:p>
    <w:p w14:paraId="4B96F958" w14:textId="5C1183D3" w:rsidR="00E06FAE" w:rsidRDefault="00E06FAE" w:rsidP="00E06FAE">
      <w:pPr>
        <w:ind w:left="409" w:right="683"/>
        <w:jc w:val="both"/>
        <w:rPr>
          <w:b/>
          <w:w w:val="99"/>
          <w:sz w:val="32"/>
          <w:szCs w:val="32"/>
        </w:rPr>
      </w:pPr>
      <w:r>
        <w:rPr>
          <w:b/>
          <w:w w:val="99"/>
          <w:sz w:val="32"/>
          <w:szCs w:val="32"/>
        </w:rPr>
        <w:t>7.</w:t>
      </w:r>
      <w:r>
        <w:rPr>
          <w:b/>
          <w:sz w:val="32"/>
          <w:szCs w:val="32"/>
        </w:rPr>
        <w:t xml:space="preserve">    </w:t>
      </w:r>
      <w:r>
        <w:rPr>
          <w:b/>
          <w:w w:val="99"/>
          <w:sz w:val="32"/>
          <w:szCs w:val="32"/>
        </w:rPr>
        <w:t>Future Scope</w:t>
      </w:r>
    </w:p>
    <w:p w14:paraId="26FB2FCA" w14:textId="0D650EB6" w:rsidR="00E06FAE" w:rsidRDefault="00E06FAE" w:rsidP="00E06FAE">
      <w:pPr>
        <w:ind w:left="409" w:right="683"/>
        <w:jc w:val="both"/>
        <w:rPr>
          <w:b/>
          <w:w w:val="99"/>
          <w:sz w:val="32"/>
          <w:szCs w:val="32"/>
        </w:rPr>
      </w:pPr>
    </w:p>
    <w:p w14:paraId="78F203AD" w14:textId="6AA5F14E" w:rsidR="00E06FAE" w:rsidRDefault="00E06FAE" w:rsidP="00E06FAE">
      <w:pPr>
        <w:ind w:left="409" w:right="683"/>
        <w:jc w:val="both"/>
        <w:rPr>
          <w:color w:val="000000"/>
          <w:sz w:val="21"/>
          <w:szCs w:val="21"/>
          <w:lang w:val="en-IN"/>
        </w:rPr>
      </w:pPr>
      <w:r w:rsidRPr="00E06FAE">
        <w:rPr>
          <w:color w:val="000000"/>
          <w:sz w:val="21"/>
          <w:szCs w:val="21"/>
          <w:lang w:val="en-IN"/>
        </w:rPr>
        <w:t xml:space="preserve">In the </w:t>
      </w:r>
      <w:r>
        <w:rPr>
          <w:color w:val="000000"/>
          <w:sz w:val="21"/>
          <w:szCs w:val="21"/>
          <w:lang w:val="en-IN"/>
        </w:rPr>
        <w:t>future, if we test these models of varying number of layers, learning rates and use L1 and L2 regularization techniques can help in improving the performance of the neural network models.</w:t>
      </w:r>
    </w:p>
    <w:p w14:paraId="7B273BA9" w14:textId="2B28CC0A" w:rsidR="00E06FAE" w:rsidRDefault="00E06FAE" w:rsidP="00E06FAE">
      <w:pPr>
        <w:ind w:left="409" w:right="683"/>
        <w:jc w:val="both"/>
        <w:rPr>
          <w:color w:val="000000"/>
          <w:sz w:val="21"/>
          <w:szCs w:val="21"/>
          <w:lang w:val="en-IN"/>
        </w:rPr>
      </w:pPr>
    </w:p>
    <w:p w14:paraId="57286908" w14:textId="6E002E54" w:rsidR="00E06FAE" w:rsidRPr="00E06FAE" w:rsidRDefault="00E06FAE" w:rsidP="00E06FAE">
      <w:pPr>
        <w:ind w:left="409" w:right="683"/>
        <w:jc w:val="both"/>
        <w:rPr>
          <w:color w:val="000000"/>
          <w:sz w:val="21"/>
          <w:szCs w:val="21"/>
          <w:lang w:val="en-IN"/>
        </w:rPr>
      </w:pPr>
      <w:r>
        <w:rPr>
          <w:color w:val="000000"/>
          <w:sz w:val="21"/>
          <w:szCs w:val="21"/>
          <w:lang w:val="en-IN"/>
        </w:rPr>
        <w:t>Similar models can be built and run on other healthcare related dataset.</w:t>
      </w:r>
    </w:p>
    <w:p w14:paraId="62D3F74D" w14:textId="77777777" w:rsidR="00657F72" w:rsidRDefault="00657F72">
      <w:pPr>
        <w:spacing w:line="200" w:lineRule="exact"/>
      </w:pPr>
    </w:p>
    <w:p w14:paraId="78C3307E" w14:textId="17FE4E5E" w:rsidR="00657F72" w:rsidRDefault="00657F72">
      <w:pPr>
        <w:spacing w:line="220" w:lineRule="exact"/>
        <w:rPr>
          <w:sz w:val="22"/>
          <w:szCs w:val="22"/>
        </w:rPr>
      </w:pPr>
    </w:p>
    <w:p w14:paraId="12113DC0" w14:textId="3A7A9ACF" w:rsidR="00E06FAE" w:rsidRDefault="00E06FAE">
      <w:pPr>
        <w:spacing w:line="220" w:lineRule="exact"/>
        <w:rPr>
          <w:sz w:val="22"/>
          <w:szCs w:val="22"/>
        </w:rPr>
      </w:pPr>
    </w:p>
    <w:p w14:paraId="0C91C98D" w14:textId="4FEDCB3D" w:rsidR="00E06FAE" w:rsidRDefault="00E06FAE">
      <w:pPr>
        <w:spacing w:line="220" w:lineRule="exact"/>
        <w:rPr>
          <w:sz w:val="22"/>
          <w:szCs w:val="22"/>
        </w:rPr>
      </w:pPr>
    </w:p>
    <w:p w14:paraId="709AB2A8" w14:textId="79C4CC84" w:rsidR="00E06FAE" w:rsidRDefault="00E06FAE">
      <w:pPr>
        <w:spacing w:line="220" w:lineRule="exact"/>
        <w:rPr>
          <w:sz w:val="22"/>
          <w:szCs w:val="22"/>
        </w:rPr>
      </w:pPr>
    </w:p>
    <w:p w14:paraId="0DE6DCF7" w14:textId="6CB7B0B1" w:rsidR="00E06FAE" w:rsidRDefault="00E06FAE">
      <w:pPr>
        <w:spacing w:line="220" w:lineRule="exact"/>
        <w:rPr>
          <w:sz w:val="22"/>
          <w:szCs w:val="22"/>
        </w:rPr>
      </w:pPr>
    </w:p>
    <w:p w14:paraId="5E0262A5" w14:textId="1C8F46F5" w:rsidR="00E06FAE" w:rsidRDefault="00E06FAE">
      <w:pPr>
        <w:spacing w:line="220" w:lineRule="exact"/>
        <w:rPr>
          <w:sz w:val="22"/>
          <w:szCs w:val="22"/>
        </w:rPr>
      </w:pPr>
    </w:p>
    <w:p w14:paraId="3FA1F7E0" w14:textId="43AF222B" w:rsidR="00E06FAE" w:rsidRDefault="00E06FAE">
      <w:pPr>
        <w:spacing w:line="220" w:lineRule="exact"/>
        <w:rPr>
          <w:sz w:val="22"/>
          <w:szCs w:val="22"/>
        </w:rPr>
      </w:pPr>
    </w:p>
    <w:p w14:paraId="30BEA4A3" w14:textId="1CBED2F7" w:rsidR="00E06FAE" w:rsidRDefault="00E06FAE">
      <w:pPr>
        <w:spacing w:line="220" w:lineRule="exact"/>
        <w:rPr>
          <w:sz w:val="22"/>
          <w:szCs w:val="22"/>
        </w:rPr>
      </w:pPr>
    </w:p>
    <w:p w14:paraId="5FB007B9" w14:textId="7F2534AC" w:rsidR="00E06FAE" w:rsidRDefault="00E06FAE">
      <w:pPr>
        <w:spacing w:line="220" w:lineRule="exact"/>
        <w:rPr>
          <w:sz w:val="22"/>
          <w:szCs w:val="22"/>
        </w:rPr>
      </w:pPr>
    </w:p>
    <w:p w14:paraId="51629CF9" w14:textId="4F2CEB46" w:rsidR="00E06FAE" w:rsidRDefault="00E06FAE">
      <w:pPr>
        <w:spacing w:line="220" w:lineRule="exact"/>
        <w:rPr>
          <w:sz w:val="22"/>
          <w:szCs w:val="22"/>
        </w:rPr>
      </w:pPr>
    </w:p>
    <w:p w14:paraId="094ACF13" w14:textId="15F6BBEF" w:rsidR="00E06FAE" w:rsidRDefault="00E06FAE">
      <w:pPr>
        <w:spacing w:line="220" w:lineRule="exact"/>
        <w:rPr>
          <w:sz w:val="22"/>
          <w:szCs w:val="22"/>
        </w:rPr>
      </w:pPr>
    </w:p>
    <w:p w14:paraId="359483DC" w14:textId="1D936611" w:rsidR="00E06FAE" w:rsidRDefault="00E06FAE">
      <w:pPr>
        <w:spacing w:line="220" w:lineRule="exact"/>
        <w:rPr>
          <w:sz w:val="22"/>
          <w:szCs w:val="22"/>
        </w:rPr>
      </w:pPr>
    </w:p>
    <w:p w14:paraId="3ABF572B" w14:textId="597FE0EA" w:rsidR="00E06FAE" w:rsidRDefault="00E06FAE">
      <w:pPr>
        <w:spacing w:line="220" w:lineRule="exact"/>
        <w:rPr>
          <w:sz w:val="22"/>
          <w:szCs w:val="22"/>
        </w:rPr>
      </w:pPr>
    </w:p>
    <w:p w14:paraId="19E4581D" w14:textId="6815019C" w:rsidR="00E06FAE" w:rsidRDefault="00E06FAE">
      <w:pPr>
        <w:spacing w:line="220" w:lineRule="exact"/>
        <w:rPr>
          <w:sz w:val="22"/>
          <w:szCs w:val="22"/>
        </w:rPr>
      </w:pPr>
    </w:p>
    <w:p w14:paraId="08EBBCE7" w14:textId="77777777" w:rsidR="00E06FAE" w:rsidRDefault="00E06FAE">
      <w:pPr>
        <w:spacing w:line="220" w:lineRule="exact"/>
        <w:rPr>
          <w:sz w:val="22"/>
          <w:szCs w:val="22"/>
        </w:rPr>
      </w:pPr>
    </w:p>
    <w:p w14:paraId="71826EBC" w14:textId="77777777" w:rsidR="009E78BA" w:rsidRDefault="009E78BA">
      <w:pPr>
        <w:ind w:left="409" w:right="683"/>
        <w:jc w:val="both"/>
        <w:rPr>
          <w:b/>
          <w:w w:val="99"/>
          <w:sz w:val="32"/>
          <w:szCs w:val="32"/>
        </w:rPr>
      </w:pPr>
    </w:p>
    <w:p w14:paraId="732844B6" w14:textId="33DF219A" w:rsidR="00657F72" w:rsidRDefault="00E06FAE">
      <w:pPr>
        <w:ind w:left="409" w:right="683"/>
        <w:jc w:val="both"/>
        <w:rPr>
          <w:sz w:val="32"/>
          <w:szCs w:val="32"/>
        </w:rPr>
      </w:pPr>
      <w:bookmarkStart w:id="1" w:name="_Hlk16963528"/>
      <w:r>
        <w:rPr>
          <w:b/>
          <w:w w:val="99"/>
          <w:sz w:val="32"/>
          <w:szCs w:val="32"/>
        </w:rPr>
        <w:t>8</w:t>
      </w:r>
      <w:r w:rsidR="002F7587">
        <w:rPr>
          <w:b/>
          <w:w w:val="99"/>
          <w:sz w:val="32"/>
          <w:szCs w:val="32"/>
        </w:rPr>
        <w:t>.</w:t>
      </w:r>
      <w:r w:rsidR="00492A30">
        <w:rPr>
          <w:b/>
          <w:sz w:val="32"/>
          <w:szCs w:val="32"/>
        </w:rPr>
        <w:t xml:space="preserve">    </w:t>
      </w:r>
      <w:r w:rsidR="00492A30">
        <w:rPr>
          <w:b/>
          <w:w w:val="99"/>
          <w:sz w:val="32"/>
          <w:szCs w:val="32"/>
        </w:rPr>
        <w:t>Acknowledgment</w:t>
      </w:r>
    </w:p>
    <w:p w14:paraId="6AE0EC88" w14:textId="77777777" w:rsidR="00657F72" w:rsidRDefault="00657F72">
      <w:pPr>
        <w:spacing w:before="10" w:line="180" w:lineRule="exact"/>
        <w:rPr>
          <w:sz w:val="19"/>
          <w:szCs w:val="19"/>
        </w:rPr>
      </w:pPr>
    </w:p>
    <w:p w14:paraId="51DF0555" w14:textId="77777777" w:rsidR="00657F72" w:rsidRDefault="00657F72">
      <w:pPr>
        <w:spacing w:line="200" w:lineRule="exact"/>
      </w:pPr>
    </w:p>
    <w:p w14:paraId="73DC6551" w14:textId="243DAC11" w:rsidR="00657F72" w:rsidRPr="009E78BA" w:rsidRDefault="00492A30">
      <w:pPr>
        <w:spacing w:line="277" w:lineRule="auto"/>
        <w:ind w:left="361" w:right="77"/>
        <w:jc w:val="both"/>
        <w:rPr>
          <w:color w:val="000000"/>
          <w:sz w:val="21"/>
          <w:szCs w:val="21"/>
          <w:lang w:val="en-IN"/>
        </w:rPr>
      </w:pPr>
      <w:r w:rsidRPr="009E78BA">
        <w:rPr>
          <w:color w:val="000000"/>
          <w:sz w:val="21"/>
          <w:szCs w:val="21"/>
          <w:lang w:val="en-IN"/>
        </w:rPr>
        <w:t xml:space="preserve">We </w:t>
      </w:r>
      <w:r w:rsidR="009E78BA" w:rsidRPr="009E78BA">
        <w:rPr>
          <w:color w:val="000000"/>
          <w:sz w:val="21"/>
          <w:szCs w:val="21"/>
          <w:lang w:val="en-IN"/>
        </w:rPr>
        <w:t>are thankful to our Prof.</w:t>
      </w:r>
      <w:r w:rsidRPr="009E78BA">
        <w:rPr>
          <w:color w:val="000000"/>
          <w:sz w:val="21"/>
          <w:szCs w:val="21"/>
          <w:lang w:val="en-IN"/>
        </w:rPr>
        <w:t xml:space="preserve">  </w:t>
      </w:r>
      <w:r w:rsidR="009E78BA" w:rsidRPr="009E78BA">
        <w:rPr>
          <w:color w:val="000000"/>
          <w:sz w:val="21"/>
          <w:szCs w:val="21"/>
          <w:lang w:val="en-IN"/>
        </w:rPr>
        <w:t>Nik Bear</w:t>
      </w:r>
      <w:r w:rsidRPr="009E78BA">
        <w:rPr>
          <w:color w:val="000000"/>
          <w:sz w:val="21"/>
          <w:szCs w:val="21"/>
          <w:lang w:val="en-IN"/>
        </w:rPr>
        <w:t xml:space="preserve"> Brown,</w:t>
      </w:r>
      <w:r w:rsidR="009E78BA">
        <w:rPr>
          <w:color w:val="000000"/>
          <w:sz w:val="21"/>
          <w:szCs w:val="21"/>
          <w:lang w:val="en-IN"/>
        </w:rPr>
        <w:t xml:space="preserve"> </w:t>
      </w:r>
      <w:r w:rsidR="009E78BA" w:rsidRPr="009E78BA">
        <w:rPr>
          <w:color w:val="000000"/>
          <w:sz w:val="21"/>
          <w:szCs w:val="21"/>
          <w:lang w:val="en-IN"/>
        </w:rPr>
        <w:t>Assistant Professor, and Prabhu</w:t>
      </w:r>
      <w:r w:rsidRPr="009E78BA">
        <w:rPr>
          <w:color w:val="000000"/>
          <w:sz w:val="21"/>
          <w:szCs w:val="21"/>
          <w:lang w:val="en-IN"/>
        </w:rPr>
        <w:t xml:space="preserve"> </w:t>
      </w:r>
      <w:r w:rsidR="009E78BA" w:rsidRPr="009E78BA">
        <w:rPr>
          <w:color w:val="000000"/>
          <w:sz w:val="21"/>
          <w:szCs w:val="21"/>
          <w:lang w:val="en-IN"/>
        </w:rPr>
        <w:t xml:space="preserve">Subramanian,  </w:t>
      </w:r>
      <w:r w:rsidRPr="009E78BA">
        <w:rPr>
          <w:color w:val="000000"/>
          <w:sz w:val="21"/>
          <w:szCs w:val="21"/>
          <w:lang w:val="en-IN"/>
        </w:rPr>
        <w:t xml:space="preserve">    Teaching</w:t>
      </w:r>
      <w:r w:rsidR="009E78BA">
        <w:rPr>
          <w:color w:val="000000"/>
          <w:sz w:val="21"/>
          <w:szCs w:val="21"/>
          <w:lang w:val="en-IN"/>
        </w:rPr>
        <w:t xml:space="preserve"> </w:t>
      </w:r>
      <w:r w:rsidRPr="009E78BA">
        <w:rPr>
          <w:color w:val="000000"/>
          <w:sz w:val="21"/>
          <w:szCs w:val="21"/>
          <w:lang w:val="en-IN"/>
        </w:rPr>
        <w:t>Assistant, Northeastern University, Boston and, MA for</w:t>
      </w:r>
      <w:r w:rsidR="009E78BA">
        <w:rPr>
          <w:color w:val="000000"/>
          <w:sz w:val="21"/>
          <w:szCs w:val="21"/>
          <w:lang w:val="en-IN"/>
        </w:rPr>
        <w:t xml:space="preserve"> </w:t>
      </w:r>
      <w:r w:rsidRPr="009E78BA">
        <w:rPr>
          <w:color w:val="000000"/>
          <w:sz w:val="21"/>
          <w:szCs w:val="21"/>
          <w:lang w:val="en-IN"/>
        </w:rPr>
        <w:t>their valuable guidance, encouragement, and co-operation during    the    implementation of this project.</w:t>
      </w:r>
    </w:p>
    <w:p w14:paraId="6927D3A7" w14:textId="77777777" w:rsidR="00657F72" w:rsidRDefault="00657F72">
      <w:pPr>
        <w:spacing w:before="1" w:line="260" w:lineRule="exact"/>
        <w:rPr>
          <w:sz w:val="26"/>
          <w:szCs w:val="26"/>
        </w:rPr>
      </w:pPr>
    </w:p>
    <w:p w14:paraId="37EF97FE" w14:textId="07297245" w:rsidR="00657F72" w:rsidRDefault="00E06FAE">
      <w:pPr>
        <w:ind w:left="687" w:right="1131"/>
        <w:jc w:val="center"/>
        <w:rPr>
          <w:sz w:val="32"/>
          <w:szCs w:val="32"/>
        </w:rPr>
      </w:pPr>
      <w:r>
        <w:rPr>
          <w:b/>
          <w:w w:val="99"/>
          <w:sz w:val="32"/>
          <w:szCs w:val="32"/>
        </w:rPr>
        <w:t>9</w:t>
      </w:r>
      <w:r w:rsidR="002F7587">
        <w:rPr>
          <w:b/>
          <w:w w:val="99"/>
          <w:sz w:val="32"/>
          <w:szCs w:val="32"/>
        </w:rPr>
        <w:t>.</w:t>
      </w:r>
      <w:r w:rsidR="00492A30">
        <w:rPr>
          <w:b/>
          <w:sz w:val="32"/>
          <w:szCs w:val="32"/>
        </w:rPr>
        <w:t xml:space="preserve">     </w:t>
      </w:r>
      <w:r w:rsidR="00492A30">
        <w:rPr>
          <w:b/>
          <w:w w:val="99"/>
          <w:sz w:val="32"/>
          <w:szCs w:val="32"/>
        </w:rPr>
        <w:t>References</w:t>
      </w:r>
    </w:p>
    <w:p w14:paraId="7DA6BB71" w14:textId="77777777" w:rsidR="00657F72" w:rsidRDefault="00657F72">
      <w:pPr>
        <w:spacing w:before="10" w:line="180" w:lineRule="exact"/>
        <w:rPr>
          <w:sz w:val="19"/>
          <w:szCs w:val="19"/>
        </w:rPr>
      </w:pPr>
    </w:p>
    <w:p w14:paraId="0071EBE5" w14:textId="77777777" w:rsidR="00657F72" w:rsidRDefault="00657F72">
      <w:pPr>
        <w:spacing w:line="200" w:lineRule="exact"/>
      </w:pPr>
    </w:p>
    <w:p w14:paraId="3DE332E2" w14:textId="38F6632C" w:rsidR="00CF5A0A" w:rsidRDefault="00492A30" w:rsidP="009E78BA">
      <w:pPr>
        <w:pStyle w:val="NormalWeb"/>
        <w:shd w:val="clear" w:color="auto" w:fill="FFFFFF"/>
        <w:spacing w:before="0" w:beforeAutospacing="0" w:after="0" w:afterAutospacing="0"/>
        <w:jc w:val="both"/>
        <w:rPr>
          <w:rFonts w:ascii="Helvetica Neue" w:hAnsi="Helvetica Neue"/>
          <w:color w:val="000000"/>
          <w:sz w:val="21"/>
          <w:szCs w:val="21"/>
        </w:rPr>
      </w:pPr>
      <w:r>
        <w:rPr>
          <w:sz w:val="22"/>
          <w:szCs w:val="22"/>
        </w:rPr>
        <w:t>[1]</w:t>
      </w:r>
      <w:r w:rsidR="00CF5A0A" w:rsidRPr="00CF5A0A">
        <w:rPr>
          <w:rFonts w:ascii="Helvetica Neue" w:hAnsi="Helvetica Neue"/>
          <w:color w:val="000000"/>
          <w:sz w:val="21"/>
          <w:szCs w:val="21"/>
        </w:rPr>
        <w:t xml:space="preserve"> </w:t>
      </w:r>
      <w:hyperlink r:id="rId12" w:history="1">
        <w:r w:rsidR="009E78BA" w:rsidRPr="00593D1A">
          <w:rPr>
            <w:rStyle w:val="Hyperlink"/>
            <w:rFonts w:ascii="Helvetica Neue" w:hAnsi="Helvetica Neue"/>
            <w:sz w:val="21"/>
            <w:szCs w:val="21"/>
          </w:rPr>
          <w:t>https://www.kaggle.com/uciml/pima-indians-diabetes-database</w:t>
        </w:r>
      </w:hyperlink>
    </w:p>
    <w:p w14:paraId="5023D52A" w14:textId="77777777" w:rsidR="00CF5A0A" w:rsidRDefault="00CF5A0A" w:rsidP="00CF5A0A">
      <w:pPr>
        <w:pStyle w:val="NormalWeb"/>
        <w:shd w:val="clear" w:color="auto" w:fill="FFFFFF"/>
        <w:spacing w:before="0" w:beforeAutospacing="0" w:after="0" w:afterAutospacing="0"/>
        <w:jc w:val="both"/>
        <w:rPr>
          <w:rFonts w:ascii="Helvetica Neue" w:hAnsi="Helvetica Neue"/>
          <w:color w:val="000000"/>
          <w:sz w:val="21"/>
          <w:szCs w:val="21"/>
        </w:rPr>
      </w:pPr>
    </w:p>
    <w:p w14:paraId="09B59250" w14:textId="7D5D94BF" w:rsidR="00CF5A0A" w:rsidRDefault="00CF5A0A" w:rsidP="00CF5A0A">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[2] </w:t>
      </w:r>
      <w:hyperlink r:id="rId13" w:history="1">
        <w:r w:rsidR="009E78BA" w:rsidRPr="00593D1A">
          <w:rPr>
            <w:rStyle w:val="Hyperlink"/>
            <w:rFonts w:ascii="Helvetica Neue" w:hAnsi="Helvetica Neue"/>
            <w:sz w:val="21"/>
            <w:szCs w:val="21"/>
          </w:rPr>
          <w:t>https://www.geeksforgeeks.org/python-how-and-where-to-apply-feature-scaling/</w:t>
        </w:r>
      </w:hyperlink>
    </w:p>
    <w:p w14:paraId="1797466D" w14:textId="77777777" w:rsidR="009E78BA" w:rsidRDefault="009E78BA" w:rsidP="00CF5A0A">
      <w:pPr>
        <w:pStyle w:val="NormalWeb"/>
        <w:shd w:val="clear" w:color="auto" w:fill="FFFFFF"/>
        <w:spacing w:before="0" w:beforeAutospacing="0" w:after="0" w:afterAutospacing="0"/>
        <w:jc w:val="both"/>
        <w:rPr>
          <w:rFonts w:ascii="Helvetica Neue" w:hAnsi="Helvetica Neue"/>
          <w:color w:val="000000"/>
          <w:sz w:val="21"/>
          <w:szCs w:val="21"/>
        </w:rPr>
      </w:pPr>
    </w:p>
    <w:p w14:paraId="15BAC9AD" w14:textId="0451CBF3" w:rsidR="00CF5A0A" w:rsidRDefault="00CF5A0A" w:rsidP="00CF5A0A">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[3]</w:t>
      </w:r>
      <w:hyperlink r:id="rId14" w:history="1">
        <w:r w:rsidR="009E78BA" w:rsidRPr="00593D1A">
          <w:rPr>
            <w:rStyle w:val="Hyperlink"/>
            <w:rFonts w:ascii="Helvetica Neue" w:hAnsi="Helvetica Neue"/>
            <w:sz w:val="21"/>
            <w:szCs w:val="21"/>
          </w:rPr>
          <w:t>https://medium.com/machine-learning-101/chapter-5-random-forest-classifier-56dc7425c3e1</w:t>
        </w:r>
      </w:hyperlink>
    </w:p>
    <w:p w14:paraId="5C788E6A" w14:textId="77777777" w:rsidR="009E78BA" w:rsidRDefault="009E78BA" w:rsidP="00CF5A0A">
      <w:pPr>
        <w:pStyle w:val="NormalWeb"/>
        <w:shd w:val="clear" w:color="auto" w:fill="FFFFFF"/>
        <w:spacing w:before="0" w:beforeAutospacing="0" w:after="0" w:afterAutospacing="0"/>
        <w:jc w:val="both"/>
        <w:rPr>
          <w:rFonts w:ascii="Helvetica Neue" w:hAnsi="Helvetica Neue"/>
          <w:color w:val="000000"/>
          <w:sz w:val="21"/>
          <w:szCs w:val="21"/>
        </w:rPr>
      </w:pPr>
    </w:p>
    <w:p w14:paraId="39D7B7AE" w14:textId="303AFF9B" w:rsidR="00CF5A0A" w:rsidRDefault="00CF5A0A" w:rsidP="00CF5A0A">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[4]</w:t>
      </w:r>
      <w:hyperlink r:id="rId15" w:history="1">
        <w:r w:rsidR="009E78BA" w:rsidRPr="00593D1A">
          <w:rPr>
            <w:rStyle w:val="Hyperlink"/>
            <w:rFonts w:ascii="Helvetica Neue" w:hAnsi="Helvetica Neue"/>
            <w:sz w:val="21"/>
            <w:szCs w:val="21"/>
          </w:rPr>
          <w:t>https://towardsdatascience.com/machine-learning-basics-with-the-k-nearest-neighbors-algorithm-6a6e71d01761</w:t>
        </w:r>
      </w:hyperlink>
    </w:p>
    <w:p w14:paraId="1B945872" w14:textId="77777777" w:rsidR="009E78BA" w:rsidRDefault="009E78BA" w:rsidP="00CF5A0A">
      <w:pPr>
        <w:pStyle w:val="NormalWeb"/>
        <w:shd w:val="clear" w:color="auto" w:fill="FFFFFF"/>
        <w:spacing w:before="0" w:beforeAutospacing="0" w:after="0" w:afterAutospacing="0"/>
        <w:jc w:val="both"/>
        <w:rPr>
          <w:rFonts w:ascii="Helvetica Neue" w:hAnsi="Helvetica Neue"/>
          <w:color w:val="000000"/>
          <w:sz w:val="21"/>
          <w:szCs w:val="21"/>
        </w:rPr>
      </w:pPr>
    </w:p>
    <w:p w14:paraId="23AE7324" w14:textId="3A4C90CC" w:rsidR="00CF5A0A" w:rsidRDefault="00CF5A0A" w:rsidP="00CF5A0A">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[5]</w:t>
      </w:r>
      <w:hyperlink r:id="rId16" w:history="1">
        <w:r w:rsidR="009E78BA" w:rsidRPr="00593D1A">
          <w:rPr>
            <w:rStyle w:val="Hyperlink"/>
            <w:rFonts w:ascii="Helvetica Neue" w:hAnsi="Helvetica Neue"/>
            <w:sz w:val="21"/>
            <w:szCs w:val="21"/>
          </w:rPr>
          <w:t>https://www.jeremyjordan.me/nn-learning-rate/</w:t>
        </w:r>
      </w:hyperlink>
    </w:p>
    <w:p w14:paraId="7C60D7EA" w14:textId="77777777" w:rsidR="009E78BA" w:rsidRDefault="009E78BA" w:rsidP="00CF5A0A">
      <w:pPr>
        <w:pStyle w:val="NormalWeb"/>
        <w:shd w:val="clear" w:color="auto" w:fill="FFFFFF"/>
        <w:spacing w:before="0" w:beforeAutospacing="0" w:after="0" w:afterAutospacing="0"/>
        <w:jc w:val="both"/>
        <w:rPr>
          <w:rFonts w:ascii="Helvetica Neue" w:hAnsi="Helvetica Neue"/>
          <w:color w:val="000000"/>
          <w:sz w:val="21"/>
          <w:szCs w:val="21"/>
        </w:rPr>
      </w:pPr>
    </w:p>
    <w:p w14:paraId="7683F940" w14:textId="2F8E4051" w:rsidR="00CF5A0A" w:rsidRDefault="00CF5A0A" w:rsidP="00CF5A0A">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[6] </w:t>
      </w:r>
      <w:hyperlink r:id="rId17" w:history="1">
        <w:r w:rsidR="009E78BA" w:rsidRPr="00593D1A">
          <w:rPr>
            <w:rStyle w:val="Hyperlink"/>
            <w:rFonts w:ascii="Helvetica Neue" w:hAnsi="Helvetica Neue"/>
            <w:sz w:val="21"/>
            <w:szCs w:val="21"/>
          </w:rPr>
          <w:t>https://machinelearningmastery.com/rectified-linear-activation-function-for-deep-learning-neural-networks/</w:t>
        </w:r>
      </w:hyperlink>
    </w:p>
    <w:p w14:paraId="7F463000" w14:textId="42AC6244" w:rsidR="009E78BA" w:rsidRDefault="009E78BA" w:rsidP="00CF5A0A">
      <w:pPr>
        <w:pStyle w:val="NormalWeb"/>
        <w:shd w:val="clear" w:color="auto" w:fill="FFFFFF"/>
        <w:spacing w:before="0" w:beforeAutospacing="0" w:after="0" w:afterAutospacing="0"/>
        <w:jc w:val="both"/>
        <w:rPr>
          <w:rFonts w:ascii="Helvetica Neue" w:hAnsi="Helvetica Neue"/>
          <w:color w:val="000000"/>
          <w:sz w:val="21"/>
          <w:szCs w:val="21"/>
        </w:rPr>
      </w:pPr>
    </w:p>
    <w:p w14:paraId="19B4F9E9" w14:textId="71AB42B5" w:rsidR="009E78BA" w:rsidRDefault="009E78BA" w:rsidP="009E78BA">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w:t>
      </w:r>
      <w:r>
        <w:rPr>
          <w:rFonts w:ascii="Helvetica Neue" w:hAnsi="Helvetica Neue"/>
          <w:color w:val="000000"/>
          <w:sz w:val="21"/>
          <w:szCs w:val="21"/>
        </w:rPr>
        <w:t>7</w:t>
      </w:r>
      <w:r>
        <w:rPr>
          <w:rFonts w:ascii="Helvetica Neue" w:hAnsi="Helvetica Neue"/>
          <w:color w:val="000000"/>
          <w:sz w:val="21"/>
          <w:szCs w:val="21"/>
        </w:rPr>
        <w:t>]</w:t>
      </w:r>
      <w:hyperlink r:id="rId18" w:history="1">
        <w:r w:rsidRPr="00593D1A">
          <w:rPr>
            <w:rStyle w:val="Hyperlink"/>
            <w:rFonts w:ascii="Helvetica Neue" w:hAnsi="Helvetica Neue"/>
            <w:sz w:val="21"/>
            <w:szCs w:val="21"/>
          </w:rPr>
          <w:t>https://towardsdatascience.com/understanding-learning-rates-and-how-it-improves-performance-in-deep-learning-d0d4059c1c10</w:t>
        </w:r>
      </w:hyperlink>
    </w:p>
    <w:p w14:paraId="12176ADD" w14:textId="522B1BE7" w:rsidR="009E78BA" w:rsidRDefault="009E78BA" w:rsidP="009E78BA">
      <w:pPr>
        <w:pStyle w:val="NormalWeb"/>
        <w:shd w:val="clear" w:color="auto" w:fill="FFFFFF"/>
        <w:spacing w:before="0" w:beforeAutospacing="0" w:after="0" w:afterAutospacing="0"/>
        <w:jc w:val="both"/>
        <w:rPr>
          <w:rFonts w:ascii="Helvetica Neue" w:hAnsi="Helvetica Neue"/>
          <w:color w:val="000000"/>
          <w:sz w:val="21"/>
          <w:szCs w:val="21"/>
        </w:rPr>
      </w:pPr>
    </w:p>
    <w:p w14:paraId="18369B48" w14:textId="545D022A" w:rsidR="009E78BA" w:rsidRDefault="009E78BA" w:rsidP="009E78BA">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w:t>
      </w:r>
      <w:r>
        <w:rPr>
          <w:rFonts w:ascii="Helvetica Neue" w:hAnsi="Helvetica Neue"/>
          <w:color w:val="000000"/>
          <w:sz w:val="21"/>
          <w:szCs w:val="21"/>
        </w:rPr>
        <w:t>8</w:t>
      </w:r>
      <w:r>
        <w:rPr>
          <w:rFonts w:ascii="Helvetica Neue" w:hAnsi="Helvetica Neue"/>
          <w:color w:val="000000"/>
          <w:sz w:val="21"/>
          <w:szCs w:val="21"/>
        </w:rPr>
        <w:t>]</w:t>
      </w:r>
      <w:hyperlink r:id="rId19" w:history="1">
        <w:r w:rsidRPr="00593D1A">
          <w:rPr>
            <w:rStyle w:val="Hyperlink"/>
            <w:rFonts w:ascii="Helvetica Neue" w:hAnsi="Helvetica Neue"/>
            <w:sz w:val="21"/>
            <w:szCs w:val="21"/>
          </w:rPr>
          <w:t>https://www.kaggle.com/adhishthite/pima-dataset-prediction-model-with-keras-80</w:t>
        </w:r>
      </w:hyperlink>
    </w:p>
    <w:p w14:paraId="57B5B6C1" w14:textId="77777777" w:rsidR="009E78BA" w:rsidRDefault="009E78BA" w:rsidP="009E78BA">
      <w:pPr>
        <w:pStyle w:val="NormalWeb"/>
        <w:shd w:val="clear" w:color="auto" w:fill="FFFFFF"/>
        <w:spacing w:before="0" w:beforeAutospacing="0" w:after="0" w:afterAutospacing="0"/>
        <w:jc w:val="both"/>
        <w:rPr>
          <w:rFonts w:ascii="Helvetica Neue" w:hAnsi="Helvetica Neue"/>
          <w:color w:val="000000"/>
          <w:sz w:val="21"/>
          <w:szCs w:val="21"/>
        </w:rPr>
      </w:pPr>
    </w:p>
    <w:p w14:paraId="3FFE0FE6" w14:textId="408E4556" w:rsidR="00657F72" w:rsidRPr="006418EB" w:rsidRDefault="009E78BA" w:rsidP="006418EB">
      <w:pPr>
        <w:pStyle w:val="NormalWeb"/>
        <w:shd w:val="clear" w:color="auto" w:fill="FFFFFF"/>
        <w:spacing w:before="0" w:beforeAutospacing="0" w:after="0" w:afterAutospacing="0"/>
        <w:jc w:val="both"/>
        <w:rPr>
          <w:rFonts w:ascii="Helvetica Neue" w:hAnsi="Helvetica Neue"/>
          <w:color w:val="000000"/>
          <w:sz w:val="21"/>
          <w:szCs w:val="21"/>
        </w:rPr>
        <w:sectPr w:rsidR="00657F72" w:rsidRPr="006418EB">
          <w:type w:val="continuous"/>
          <w:pgSz w:w="12240" w:h="15840"/>
          <w:pgMar w:top="960" w:right="1320" w:bottom="280" w:left="1320" w:header="720" w:footer="720" w:gutter="0"/>
          <w:cols w:num="2" w:space="720" w:equalWidth="0">
            <w:col w:w="4445" w:space="715"/>
            <w:col w:w="4440"/>
          </w:cols>
        </w:sectPr>
      </w:pPr>
      <w:r>
        <w:rPr>
          <w:rFonts w:ascii="Helvetica Neue" w:hAnsi="Helvetica Neue"/>
          <w:color w:val="000000"/>
          <w:sz w:val="21"/>
          <w:szCs w:val="21"/>
        </w:rPr>
        <w:t>[</w:t>
      </w:r>
      <w:r>
        <w:rPr>
          <w:rFonts w:ascii="Helvetica Neue" w:hAnsi="Helvetica Neue"/>
          <w:color w:val="000000"/>
          <w:sz w:val="21"/>
          <w:szCs w:val="21"/>
        </w:rPr>
        <w:t>9</w:t>
      </w:r>
      <w:r>
        <w:rPr>
          <w:rFonts w:ascii="Helvetica Neue" w:hAnsi="Helvetica Neue"/>
          <w:color w:val="000000"/>
          <w:sz w:val="21"/>
          <w:szCs w:val="21"/>
        </w:rPr>
        <w:t>]</w:t>
      </w:r>
      <w:r w:rsidRPr="009E78BA">
        <w:t xml:space="preserve"> </w:t>
      </w:r>
      <w:hyperlink r:id="rId20" w:history="1">
        <w:r w:rsidRPr="00593D1A">
          <w:rPr>
            <w:rStyle w:val="Hyperlink"/>
            <w:rFonts w:ascii="Helvetica Neue" w:hAnsi="Helvetica Neue"/>
            <w:sz w:val="21"/>
            <w:szCs w:val="21"/>
          </w:rPr>
          <w:t>https://keras.io/optimizers/</w:t>
        </w:r>
      </w:hyperlink>
      <w:bookmarkEnd w:id="1"/>
    </w:p>
    <w:p w14:paraId="4E8F903A" w14:textId="77777777" w:rsidR="008272E5" w:rsidRDefault="008272E5" w:rsidP="00A8758A">
      <w:pPr>
        <w:spacing w:line="260" w:lineRule="exact"/>
        <w:ind w:right="6445"/>
        <w:rPr>
          <w:rFonts w:ascii="Calibri" w:eastAsia="Calibri" w:hAnsi="Calibri" w:cs="Calibri"/>
          <w:sz w:val="22"/>
          <w:szCs w:val="22"/>
        </w:rPr>
      </w:pPr>
    </w:p>
    <w:sectPr w:rsidR="008272E5">
      <w:pgSz w:w="12240" w:h="15840"/>
      <w:pgMar w:top="960" w:right="1720" w:bottom="280" w:left="1340" w:header="762"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14183" w14:textId="77777777" w:rsidR="00DD11FB" w:rsidRDefault="00DD11FB">
      <w:r>
        <w:separator/>
      </w:r>
    </w:p>
  </w:endnote>
  <w:endnote w:type="continuationSeparator" w:id="0">
    <w:p w14:paraId="0BEFCE93" w14:textId="77777777" w:rsidR="00DD11FB" w:rsidRDefault="00DD1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87182" w14:textId="77777777" w:rsidR="00657F72" w:rsidRDefault="00DD11FB">
    <w:pPr>
      <w:spacing w:line="200" w:lineRule="exact"/>
    </w:pPr>
    <w:r>
      <w:pict w14:anchorId="186244C8">
        <v:shapetype id="_x0000_t202" coordsize="21600,21600" o:spt="202" path="m,l,21600r21600,l21600,xe">
          <v:stroke joinstyle="miter"/>
          <v:path gradientshapeok="t" o:connecttype="rect"/>
        </v:shapetype>
        <v:shape id="_x0000_s2049" type="#_x0000_t202" alt="" style="position:absolute;margin-left:301.3pt;margin-top:730.4pt;width:9.6pt;height:13.05pt;z-index:-251658240;mso-wrap-style:square;mso-wrap-edited:f;mso-width-percent:0;mso-height-percent:0;mso-position-horizontal-relative:page;mso-position-vertical-relative:page;mso-width-percent:0;mso-height-percent:0;v-text-anchor:top" filled="f" stroked="f">
          <v:textbox inset="0,0,0,0">
            <w:txbxContent>
              <w:p w14:paraId="656720E8" w14:textId="77777777" w:rsidR="00657F72" w:rsidRDefault="00492A3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DD38E" w14:textId="77777777" w:rsidR="00DD11FB" w:rsidRDefault="00DD11FB">
      <w:r>
        <w:separator/>
      </w:r>
    </w:p>
  </w:footnote>
  <w:footnote w:type="continuationSeparator" w:id="0">
    <w:p w14:paraId="16E515AF" w14:textId="77777777" w:rsidR="00DD11FB" w:rsidRDefault="00DD1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A1AF1" w14:textId="77777777" w:rsidR="00657F72" w:rsidRDefault="00DD11FB">
    <w:pPr>
      <w:spacing w:line="200" w:lineRule="exact"/>
    </w:pPr>
    <w:r>
      <w:pict w14:anchorId="16B379FC">
        <v:shapetype id="_x0000_t202" coordsize="21600,21600" o:spt="202" path="m,l,21600r21600,l21600,xe">
          <v:stroke joinstyle="miter"/>
          <v:path gradientshapeok="t" o:connecttype="rect"/>
        </v:shapetype>
        <v:shape id="_x0000_s2050" type="#_x0000_t202" alt="" style="position:absolute;margin-left:71pt;margin-top:37.15pt;width:291.6pt;height:11.95pt;z-index:-251659264;mso-wrap-style:square;mso-wrap-edited:f;mso-width-percent:0;mso-height-percent:0;mso-position-horizontal-relative:page;mso-position-vertical-relative:page;mso-width-percent:0;mso-height-percent:0;v-text-anchor:top" filled="f" stroked="f">
          <v:textbox style="mso-next-textbox:#_x0000_s2050" inset="0,0,0,0">
            <w:txbxContent>
              <w:p w14:paraId="3BD4D144" w14:textId="6F55D1C9" w:rsidR="00657F72" w:rsidRDefault="00492A30">
                <w:pPr>
                  <w:spacing w:line="200" w:lineRule="exact"/>
                  <w:ind w:left="20" w:right="-30"/>
                  <w:rPr>
                    <w:rFonts w:ascii="Calibri" w:eastAsia="Calibri" w:hAnsi="Calibri" w:cs="Calibri"/>
                  </w:rPr>
                </w:pPr>
                <w:r>
                  <w:rPr>
                    <w:rFonts w:ascii="Calibri" w:eastAsia="Calibri" w:hAnsi="Calibri" w:cs="Calibri"/>
                    <w:w w:val="99"/>
                    <w:position w:val="1"/>
                  </w:rPr>
                  <w:t>INFO</w:t>
                </w:r>
                <w:r>
                  <w:rPr>
                    <w:rFonts w:ascii="Calibri" w:eastAsia="Calibri" w:hAnsi="Calibri" w:cs="Calibri"/>
                    <w:position w:val="1"/>
                  </w:rPr>
                  <w:t xml:space="preserve"> </w:t>
                </w:r>
                <w:r w:rsidR="005268BB">
                  <w:rPr>
                    <w:rFonts w:ascii="Calibri" w:eastAsia="Calibri" w:hAnsi="Calibri" w:cs="Calibri"/>
                    <w:w w:val="99"/>
                    <w:position w:val="1"/>
                  </w:rPr>
                  <w:t>7390</w:t>
                </w:r>
                <w:r>
                  <w:rPr>
                    <w:rFonts w:ascii="Calibri" w:eastAsia="Calibri" w:hAnsi="Calibri" w:cs="Calibri"/>
                    <w:position w:val="1"/>
                  </w:rPr>
                  <w:t xml:space="preserve"> </w:t>
                </w:r>
                <w:r w:rsidR="005268BB">
                  <w:rPr>
                    <w:rFonts w:ascii="Calibri" w:eastAsia="Calibri" w:hAnsi="Calibri" w:cs="Calibri"/>
                    <w:w w:val="99"/>
                    <w:position w:val="1"/>
                  </w:rPr>
                  <w:t>–</w:t>
                </w:r>
                <w:r>
                  <w:rPr>
                    <w:rFonts w:ascii="Calibri" w:eastAsia="Calibri" w:hAnsi="Calibri" w:cs="Calibri"/>
                    <w:position w:val="1"/>
                  </w:rPr>
                  <w:t xml:space="preserve"> </w:t>
                </w:r>
                <w:r w:rsidR="005268BB">
                  <w:rPr>
                    <w:rFonts w:ascii="Calibri" w:eastAsia="Calibri" w:hAnsi="Calibri" w:cs="Calibri"/>
                    <w:w w:val="99"/>
                    <w:position w:val="1"/>
                  </w:rPr>
                  <w:t>Advances in Data Sciences Research</w:t>
                </w:r>
                <w:r>
                  <w:rPr>
                    <w:rFonts w:ascii="Calibri" w:eastAsia="Calibri" w:hAnsi="Calibri" w:cs="Calibri"/>
                    <w:position w:val="1"/>
                  </w:rPr>
                  <w:t xml:space="preserve"> </w:t>
                </w:r>
                <w:r>
                  <w:rPr>
                    <w:rFonts w:ascii="Calibri" w:eastAsia="Calibri" w:hAnsi="Calibri" w:cs="Calibri"/>
                    <w:w w:val="99"/>
                    <w:position w:val="1"/>
                  </w:rPr>
                  <w:t>Project</w:t>
                </w:r>
                <w:r>
                  <w:rPr>
                    <w:rFonts w:ascii="Calibri" w:eastAsia="Calibri" w:hAnsi="Calibri" w:cs="Calibri"/>
                    <w:position w:val="1"/>
                  </w:rPr>
                  <w:t xml:space="preserve"> </w:t>
                </w:r>
                <w:r>
                  <w:rPr>
                    <w:rFonts w:ascii="Calibri" w:eastAsia="Calibri" w:hAnsi="Calibri" w:cs="Calibri"/>
                    <w:w w:val="99"/>
                    <w:position w:val="1"/>
                  </w:rPr>
                  <w:t>Paper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2286"/>
    <w:multiLevelType w:val="hybridMultilevel"/>
    <w:tmpl w:val="7AD22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64C8F"/>
    <w:multiLevelType w:val="hybridMultilevel"/>
    <w:tmpl w:val="AC48C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55D3F"/>
    <w:multiLevelType w:val="multilevel"/>
    <w:tmpl w:val="FB3E1F5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31AE19E2"/>
    <w:multiLevelType w:val="hybridMultilevel"/>
    <w:tmpl w:val="DE0E82F6"/>
    <w:lvl w:ilvl="0" w:tplc="DB6EC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FE41E3"/>
    <w:multiLevelType w:val="hybridMultilevel"/>
    <w:tmpl w:val="78921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744ED"/>
    <w:multiLevelType w:val="hybridMultilevel"/>
    <w:tmpl w:val="1408E42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6D6D3A60"/>
    <w:multiLevelType w:val="hybridMultilevel"/>
    <w:tmpl w:val="6C4E471E"/>
    <w:lvl w:ilvl="0" w:tplc="7262B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F72"/>
    <w:rsid w:val="00003F9B"/>
    <w:rsid w:val="00005110"/>
    <w:rsid w:val="000121C2"/>
    <w:rsid w:val="00030D3D"/>
    <w:rsid w:val="000C6704"/>
    <w:rsid w:val="00126B52"/>
    <w:rsid w:val="00190F67"/>
    <w:rsid w:val="002B2CDC"/>
    <w:rsid w:val="002F7587"/>
    <w:rsid w:val="003C15D4"/>
    <w:rsid w:val="003C3E8A"/>
    <w:rsid w:val="00463059"/>
    <w:rsid w:val="004757AA"/>
    <w:rsid w:val="00492A30"/>
    <w:rsid w:val="004A7D36"/>
    <w:rsid w:val="004C3DCC"/>
    <w:rsid w:val="005268BB"/>
    <w:rsid w:val="00564D14"/>
    <w:rsid w:val="006418EB"/>
    <w:rsid w:val="00657F72"/>
    <w:rsid w:val="00690DF0"/>
    <w:rsid w:val="006A4BA1"/>
    <w:rsid w:val="006D3ABC"/>
    <w:rsid w:val="006E0136"/>
    <w:rsid w:val="007162C2"/>
    <w:rsid w:val="00745D84"/>
    <w:rsid w:val="00756DE9"/>
    <w:rsid w:val="00780B72"/>
    <w:rsid w:val="007813D8"/>
    <w:rsid w:val="00813D0A"/>
    <w:rsid w:val="00823805"/>
    <w:rsid w:val="008272E5"/>
    <w:rsid w:val="008F1E62"/>
    <w:rsid w:val="008F4E93"/>
    <w:rsid w:val="009E2743"/>
    <w:rsid w:val="009E78BA"/>
    <w:rsid w:val="00A15D30"/>
    <w:rsid w:val="00A21431"/>
    <w:rsid w:val="00A35858"/>
    <w:rsid w:val="00A85D22"/>
    <w:rsid w:val="00A8758A"/>
    <w:rsid w:val="00A9181F"/>
    <w:rsid w:val="00A94B7F"/>
    <w:rsid w:val="00AE65DD"/>
    <w:rsid w:val="00B6456D"/>
    <w:rsid w:val="00B71D38"/>
    <w:rsid w:val="00CC5868"/>
    <w:rsid w:val="00CF5A0A"/>
    <w:rsid w:val="00D13931"/>
    <w:rsid w:val="00D55221"/>
    <w:rsid w:val="00DA7E73"/>
    <w:rsid w:val="00DD11FB"/>
    <w:rsid w:val="00DF0CFD"/>
    <w:rsid w:val="00E06FAE"/>
    <w:rsid w:val="00E50A01"/>
    <w:rsid w:val="00E53DF1"/>
    <w:rsid w:val="00EA33D3"/>
    <w:rsid w:val="00EE326E"/>
    <w:rsid w:val="00FB578B"/>
    <w:rsid w:val="00FC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2F8A521"/>
  <w15:docId w15:val="{0758240D-1825-4663-8053-6B4753EC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F1E62"/>
    <w:pPr>
      <w:ind w:left="720"/>
      <w:contextualSpacing/>
    </w:pPr>
  </w:style>
  <w:style w:type="character" w:styleId="Hyperlink">
    <w:name w:val="Hyperlink"/>
    <w:basedOn w:val="DefaultParagraphFont"/>
    <w:uiPriority w:val="99"/>
    <w:unhideWhenUsed/>
    <w:rsid w:val="008F1E62"/>
    <w:rPr>
      <w:color w:val="0000FF"/>
      <w:u w:val="single"/>
    </w:rPr>
  </w:style>
  <w:style w:type="character" w:styleId="UnresolvedMention">
    <w:name w:val="Unresolved Mention"/>
    <w:basedOn w:val="DefaultParagraphFont"/>
    <w:uiPriority w:val="99"/>
    <w:semiHidden/>
    <w:unhideWhenUsed/>
    <w:rsid w:val="008F1E62"/>
    <w:rPr>
      <w:color w:val="605E5C"/>
      <w:shd w:val="clear" w:color="auto" w:fill="E1DFDD"/>
    </w:rPr>
  </w:style>
  <w:style w:type="paragraph" w:styleId="BalloonText">
    <w:name w:val="Balloon Text"/>
    <w:basedOn w:val="Normal"/>
    <w:link w:val="BalloonTextChar"/>
    <w:uiPriority w:val="99"/>
    <w:semiHidden/>
    <w:unhideWhenUsed/>
    <w:rsid w:val="00B645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56D"/>
    <w:rPr>
      <w:rFonts w:ascii="Segoe UI" w:hAnsi="Segoe UI" w:cs="Segoe UI"/>
      <w:sz w:val="18"/>
      <w:szCs w:val="18"/>
    </w:rPr>
  </w:style>
  <w:style w:type="paragraph" w:styleId="NormalWeb">
    <w:name w:val="Normal (Web)"/>
    <w:basedOn w:val="Normal"/>
    <w:uiPriority w:val="99"/>
    <w:unhideWhenUsed/>
    <w:rsid w:val="00E53DF1"/>
    <w:pPr>
      <w:spacing w:before="100" w:beforeAutospacing="1" w:after="100" w:afterAutospacing="1"/>
    </w:pPr>
    <w:rPr>
      <w:sz w:val="24"/>
      <w:szCs w:val="24"/>
      <w:lang w:val="en-IN"/>
    </w:rPr>
  </w:style>
  <w:style w:type="character" w:styleId="FollowedHyperlink">
    <w:name w:val="FollowedHyperlink"/>
    <w:basedOn w:val="DefaultParagraphFont"/>
    <w:uiPriority w:val="99"/>
    <w:semiHidden/>
    <w:unhideWhenUsed/>
    <w:rsid w:val="00CF5A0A"/>
    <w:rPr>
      <w:color w:val="800080" w:themeColor="followedHyperlink"/>
      <w:u w:val="single"/>
    </w:rPr>
  </w:style>
  <w:style w:type="paragraph" w:styleId="Header">
    <w:name w:val="header"/>
    <w:basedOn w:val="Normal"/>
    <w:link w:val="HeaderChar"/>
    <w:uiPriority w:val="99"/>
    <w:unhideWhenUsed/>
    <w:rsid w:val="005268BB"/>
    <w:pPr>
      <w:tabs>
        <w:tab w:val="center" w:pos="4680"/>
        <w:tab w:val="right" w:pos="9360"/>
      </w:tabs>
    </w:pPr>
  </w:style>
  <w:style w:type="character" w:customStyle="1" w:styleId="HeaderChar">
    <w:name w:val="Header Char"/>
    <w:basedOn w:val="DefaultParagraphFont"/>
    <w:link w:val="Header"/>
    <w:uiPriority w:val="99"/>
    <w:rsid w:val="005268BB"/>
  </w:style>
  <w:style w:type="paragraph" w:styleId="Footer">
    <w:name w:val="footer"/>
    <w:basedOn w:val="Normal"/>
    <w:link w:val="FooterChar"/>
    <w:uiPriority w:val="99"/>
    <w:unhideWhenUsed/>
    <w:rsid w:val="005268BB"/>
    <w:pPr>
      <w:tabs>
        <w:tab w:val="center" w:pos="4680"/>
        <w:tab w:val="right" w:pos="9360"/>
      </w:tabs>
    </w:pPr>
  </w:style>
  <w:style w:type="character" w:customStyle="1" w:styleId="FooterChar">
    <w:name w:val="Footer Char"/>
    <w:basedOn w:val="DefaultParagraphFont"/>
    <w:link w:val="Footer"/>
    <w:uiPriority w:val="99"/>
    <w:rsid w:val="00526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3258">
      <w:bodyDiv w:val="1"/>
      <w:marLeft w:val="0"/>
      <w:marRight w:val="0"/>
      <w:marTop w:val="0"/>
      <w:marBottom w:val="0"/>
      <w:divBdr>
        <w:top w:val="none" w:sz="0" w:space="0" w:color="auto"/>
        <w:left w:val="none" w:sz="0" w:space="0" w:color="auto"/>
        <w:bottom w:val="none" w:sz="0" w:space="0" w:color="auto"/>
        <w:right w:val="none" w:sz="0" w:space="0" w:color="auto"/>
      </w:divBdr>
    </w:div>
    <w:div w:id="206114138">
      <w:bodyDiv w:val="1"/>
      <w:marLeft w:val="0"/>
      <w:marRight w:val="0"/>
      <w:marTop w:val="0"/>
      <w:marBottom w:val="0"/>
      <w:divBdr>
        <w:top w:val="none" w:sz="0" w:space="0" w:color="auto"/>
        <w:left w:val="none" w:sz="0" w:space="0" w:color="auto"/>
        <w:bottom w:val="none" w:sz="0" w:space="0" w:color="auto"/>
        <w:right w:val="none" w:sz="0" w:space="0" w:color="auto"/>
      </w:divBdr>
    </w:div>
    <w:div w:id="822427508">
      <w:bodyDiv w:val="1"/>
      <w:marLeft w:val="0"/>
      <w:marRight w:val="0"/>
      <w:marTop w:val="0"/>
      <w:marBottom w:val="0"/>
      <w:divBdr>
        <w:top w:val="none" w:sz="0" w:space="0" w:color="auto"/>
        <w:left w:val="none" w:sz="0" w:space="0" w:color="auto"/>
        <w:bottom w:val="none" w:sz="0" w:space="0" w:color="auto"/>
        <w:right w:val="none" w:sz="0" w:space="0" w:color="auto"/>
      </w:divBdr>
    </w:div>
    <w:div w:id="1616407835">
      <w:bodyDiv w:val="1"/>
      <w:marLeft w:val="0"/>
      <w:marRight w:val="0"/>
      <w:marTop w:val="0"/>
      <w:marBottom w:val="0"/>
      <w:divBdr>
        <w:top w:val="none" w:sz="0" w:space="0" w:color="auto"/>
        <w:left w:val="none" w:sz="0" w:space="0" w:color="auto"/>
        <w:bottom w:val="none" w:sz="0" w:space="0" w:color="auto"/>
        <w:right w:val="none" w:sz="0" w:space="0" w:color="auto"/>
      </w:divBdr>
    </w:div>
    <w:div w:id="1904100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python-how-and-where-to-apply-feature-scaling/" TargetMode="External"/><Relationship Id="rId18" Type="http://schemas.openxmlformats.org/officeDocument/2006/relationships/hyperlink" Target="https://towardsdatascience.com/understanding-learning-rates-and-how-it-improves-performance-in-deep-learning-d0d4059c1c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www.kaggle.com/uciml/pima-indians-diabetes-database" TargetMode="External"/><Relationship Id="rId17" Type="http://schemas.openxmlformats.org/officeDocument/2006/relationships/hyperlink" Target="https://machinelearningmastery.com/rectified-linear-activation-function-for-deep-learning-neural-networks/" TargetMode="External"/><Relationship Id="rId2" Type="http://schemas.openxmlformats.org/officeDocument/2006/relationships/styles" Target="styles.xml"/><Relationship Id="rId16" Type="http://schemas.openxmlformats.org/officeDocument/2006/relationships/hyperlink" Target="https://www.jeremyjordan.me/nn-learning-rate/" TargetMode="External"/><Relationship Id="rId20" Type="http://schemas.openxmlformats.org/officeDocument/2006/relationships/hyperlink" Target="https://keras.io/optimiz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hmitan/Adv-in-Data-Science-Final-Project" TargetMode="External"/><Relationship Id="rId5" Type="http://schemas.openxmlformats.org/officeDocument/2006/relationships/footnotes" Target="footnotes.xml"/><Relationship Id="rId15" Type="http://schemas.openxmlformats.org/officeDocument/2006/relationships/hyperlink" Target="https://towardsdatascience.com/machine-learning-basics-with-the-k-nearest-neighbors-algorithm-6a6e71d01761" TargetMode="External"/><Relationship Id="rId10" Type="http://schemas.openxmlformats.org/officeDocument/2006/relationships/hyperlink" Target="https://www.kaggle.com/uciml/pima-indians-diabetes-database" TargetMode="External"/><Relationship Id="rId19" Type="http://schemas.openxmlformats.org/officeDocument/2006/relationships/hyperlink" Target="https://www.kaggle.com/adhishthite/pima-dataset-prediction-model-with-keras-80" TargetMode="External"/><Relationship Id="rId4" Type="http://schemas.openxmlformats.org/officeDocument/2006/relationships/webSettings" Target="webSettings.xml"/><Relationship Id="rId9" Type="http://schemas.openxmlformats.org/officeDocument/2006/relationships/hyperlink" Target="mailto:nigam.as@husky.neu.edu" TargetMode="External"/><Relationship Id="rId14" Type="http://schemas.openxmlformats.org/officeDocument/2006/relationships/hyperlink" Target="https://medium.com/machine-learning-101/chapter-5-random-forest-classifier-56dc7425c3e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6</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Ashmita Nigam</dc:creator>
  <cp:lastModifiedBy>Ashmita Nigam</cp:lastModifiedBy>
  <cp:revision>48</cp:revision>
  <cp:lastPrinted>2019-08-17T23:49:00Z</cp:lastPrinted>
  <dcterms:created xsi:type="dcterms:W3CDTF">2019-04-28T03:45:00Z</dcterms:created>
  <dcterms:modified xsi:type="dcterms:W3CDTF">2019-08-17T23:56:00Z</dcterms:modified>
</cp:coreProperties>
</file>